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66EAD" w:rsidRDefault="00766EAD">
      <w:pPr>
        <w:spacing w:before="720" w:after="240"/>
        <w:jc w:val="center"/>
        <w:rPr>
          <w:rFonts w:ascii="Marker Felt" w:eastAsiaTheme="majorEastAsia" w:hAnsi="Marker Felt" w:cstheme="majorBidi"/>
          <w:color w:val="948A54" w:themeColor="background2" w:themeShade="80"/>
          <w:sz w:val="134"/>
          <w:szCs w:val="72"/>
        </w:rPr>
      </w:pPr>
    </w:p>
    <w:p w:rsidR="004355EC" w:rsidRPr="004355EC" w:rsidRDefault="004355EC">
      <w:pPr>
        <w:spacing w:before="720" w:after="240"/>
        <w:jc w:val="center"/>
        <w:rPr>
          <w:rFonts w:ascii="Marker Felt" w:eastAsiaTheme="majorEastAsia" w:hAnsi="Marker Felt" w:cstheme="majorBidi"/>
          <w:color w:val="948A54" w:themeColor="background2" w:themeShade="80"/>
          <w:sz w:val="134"/>
          <w:szCs w:val="72"/>
        </w:rPr>
      </w:pPr>
      <w:r w:rsidRPr="004355EC">
        <w:rPr>
          <w:rFonts w:ascii="Marker Felt" w:eastAsiaTheme="majorEastAsia" w:hAnsi="Marker Felt" w:cstheme="majorBidi"/>
          <w:color w:val="948A54" w:themeColor="background2" w:themeShade="80"/>
          <w:sz w:val="134"/>
          <w:szCs w:val="72"/>
        </w:rPr>
        <w:t>La-ResumeX</w:t>
      </w:r>
    </w:p>
    <w:p w:rsidR="004355EC" w:rsidRDefault="004355EC">
      <w:pPr>
        <w:spacing w:after="480"/>
        <w:jc w:val="center"/>
        <w:rPr>
          <w:rFonts w:asciiTheme="majorHAnsi" w:hAnsiTheme="majorHAnsi"/>
          <w:noProof/>
          <w:color w:val="948A54" w:themeColor="background2" w:themeShade="80"/>
          <w:sz w:val="44"/>
          <w:szCs w:val="44"/>
        </w:rPr>
      </w:pPr>
      <w:r>
        <w:rPr>
          <w:rFonts w:asciiTheme="majorHAnsi" w:hAnsiTheme="majorHAnsi"/>
          <w:noProof/>
          <w:color w:val="948A54" w:themeColor="background2" w:themeShade="80"/>
          <w:sz w:val="44"/>
          <w:szCs w:val="44"/>
        </w:rPr>
        <w:t>More than just Resume in Latex</w:t>
      </w:r>
    </w:p>
    <w:p w:rsidR="00766EAD" w:rsidRDefault="00766EAD">
      <w:pPr>
        <w:spacing w:after="240"/>
        <w:jc w:val="center"/>
        <w:rPr>
          <w:rFonts w:ascii="Lucida Blackletter" w:hAnsi="Lucida Blackletter"/>
          <w:b/>
          <w:noProof/>
          <w:color w:val="808080" w:themeColor="background1" w:themeShade="80"/>
          <w:sz w:val="48"/>
          <w:szCs w:val="32"/>
        </w:rPr>
      </w:pPr>
    </w:p>
    <w:p w:rsidR="00766EAD" w:rsidRDefault="00766EAD">
      <w:pPr>
        <w:spacing w:after="240"/>
        <w:jc w:val="center"/>
        <w:rPr>
          <w:rFonts w:ascii="Lucida Blackletter" w:hAnsi="Lucida Blackletter"/>
          <w:b/>
          <w:noProof/>
          <w:color w:val="808080" w:themeColor="background1" w:themeShade="80"/>
          <w:sz w:val="48"/>
          <w:szCs w:val="32"/>
        </w:rPr>
      </w:pPr>
    </w:p>
    <w:p w:rsidR="004355EC" w:rsidRPr="00EF53E5" w:rsidRDefault="004355EC">
      <w:pPr>
        <w:spacing w:after="240"/>
        <w:jc w:val="center"/>
        <w:rPr>
          <w:rFonts w:ascii="Lucida Calligraphy" w:hAnsi="Lucida Calligraphy"/>
          <w:b/>
          <w:noProof/>
          <w:color w:val="808080" w:themeColor="background1" w:themeShade="80"/>
          <w:sz w:val="48"/>
          <w:szCs w:val="32"/>
        </w:rPr>
      </w:pPr>
      <w:r w:rsidRPr="00EF53E5">
        <w:rPr>
          <w:rFonts w:ascii="Lucida Calligraphy" w:hAnsi="Lucida Calligraphy"/>
          <w:b/>
          <w:noProof/>
          <w:color w:val="808080" w:themeColor="background1" w:themeShade="80"/>
          <w:sz w:val="48"/>
          <w:szCs w:val="32"/>
        </w:rPr>
        <w:t xml:space="preserve">Apoorva Srinivasan </w:t>
      </w:r>
    </w:p>
    <w:p w:rsidR="004355EC" w:rsidRPr="00EF53E5" w:rsidRDefault="004355EC">
      <w:pPr>
        <w:spacing w:after="240"/>
        <w:jc w:val="center"/>
        <w:rPr>
          <w:rFonts w:ascii="Party LET" w:hAnsi="Party LET"/>
          <w:b/>
          <w:noProof/>
          <w:color w:val="808080" w:themeColor="background1" w:themeShade="80"/>
          <w:sz w:val="66"/>
          <w:szCs w:val="32"/>
        </w:rPr>
      </w:pPr>
      <w:r w:rsidRPr="00EF53E5">
        <w:rPr>
          <w:rFonts w:ascii="Party LET" w:hAnsi="Party LET"/>
          <w:b/>
          <w:noProof/>
          <w:color w:val="808080" w:themeColor="background1" w:themeShade="80"/>
          <w:sz w:val="66"/>
          <w:szCs w:val="32"/>
        </w:rPr>
        <w:t>&amp;</w:t>
      </w:r>
    </w:p>
    <w:p w:rsidR="004355EC" w:rsidRPr="00EF53E5" w:rsidRDefault="004355EC">
      <w:pPr>
        <w:spacing w:after="240"/>
        <w:jc w:val="center"/>
        <w:rPr>
          <w:rFonts w:ascii="Lucida Calligraphy" w:hAnsi="Lucida Calligraphy"/>
          <w:b/>
          <w:noProof/>
          <w:color w:val="808080" w:themeColor="background1" w:themeShade="80"/>
          <w:sz w:val="48"/>
          <w:szCs w:val="32"/>
        </w:rPr>
      </w:pPr>
      <w:r w:rsidRPr="00EF53E5">
        <w:rPr>
          <w:rFonts w:ascii="Lucida Calligraphy" w:hAnsi="Lucida Calligraphy"/>
          <w:b/>
          <w:noProof/>
          <w:color w:val="808080" w:themeColor="background1" w:themeShade="80"/>
          <w:sz w:val="48"/>
          <w:szCs w:val="32"/>
        </w:rPr>
        <w:t>Samarendra M Hedaoo</w:t>
      </w:r>
    </w:p>
    <w:p w:rsidR="004355EC" w:rsidRDefault="004355EC">
      <w:r w:rsidRPr="004B4393">
        <w:rPr>
          <w:rFonts w:eastAsia="Century Schoolbook"/>
        </w:rPr>
        <w:pict>
          <v:rect id="_x0000_s1101" style="position:absolute;margin-left:28.8pt;margin-top:28.8pt;width:554.4pt;height:734.4pt;z-index:-251655168;mso-position-horizontal-relative:page;mso-position-vertical-relative:page" fillcolor="#eaf1dd" stroked="f" strokecolor="#4a7ebb" strokeweight="1.5pt">
            <v:fill color2="#c2d69b" o:detectmouseclick="t" focusposition="" focussize=",90" focus="100%" type="gradient"/>
            <v:shadow opacity="22938f" offset="0"/>
            <v:textbox inset=",7.2pt,,7.2pt"/>
            <w10:wrap anchorx="page" anchory="page"/>
          </v:rect>
        </w:pict>
      </w:r>
    </w:p>
    <w:p w:rsidR="00534C34" w:rsidRPr="00C37214" w:rsidRDefault="004355EC" w:rsidP="009112DB">
      <w:pPr>
        <w:spacing w:line="240" w:lineRule="auto"/>
        <w:jc w:val="center"/>
        <w:rPr>
          <w:rFonts w:ascii="Marker Felt" w:eastAsia="Times New Roman" w:hAnsi="Marker Felt" w:cs="Times New Roman"/>
          <w:color w:val="auto"/>
          <w:sz w:val="118"/>
          <w:szCs w:val="96"/>
        </w:rPr>
      </w:pPr>
      <w:r>
        <w:rPr>
          <w:rFonts w:ascii="Trebuchet MS" w:eastAsia="Times New Roman" w:hAnsi="Trebuchet MS" w:cs="Times New Roman"/>
          <w:b/>
          <w:bCs/>
          <w:color w:val="38761D"/>
          <w:sz w:val="96"/>
          <w:szCs w:val="96"/>
          <w:u w:val="single"/>
        </w:rPr>
        <w:br w:type="page"/>
      </w:r>
      <w:r w:rsidR="00F500E0" w:rsidRPr="00C37214">
        <w:rPr>
          <w:rFonts w:ascii="Marker Felt" w:eastAsia="Times New Roman" w:hAnsi="Marker Felt" w:cs="Times New Roman"/>
          <w:color w:val="auto"/>
          <w:sz w:val="118"/>
          <w:szCs w:val="96"/>
        </w:rPr>
        <w:t>INDEX</w:t>
      </w:r>
    </w:p>
    <w:p w:rsidR="00F500E0" w:rsidRPr="00C37214" w:rsidRDefault="00F500E0" w:rsidP="00F500E0">
      <w:pPr>
        <w:spacing w:line="240" w:lineRule="auto"/>
        <w:jc w:val="center"/>
        <w:rPr>
          <w:rFonts w:ascii="Times" w:eastAsia="Times New Roman" w:hAnsi="Times" w:cs="Times New Roman"/>
          <w:color w:val="auto"/>
          <w:sz w:val="20"/>
          <w:szCs w:val="20"/>
        </w:rPr>
      </w:pPr>
    </w:p>
    <w:p w:rsidR="00F500E0" w:rsidRPr="00C37214" w:rsidRDefault="00F500E0" w:rsidP="00C37214">
      <w:pPr>
        <w:numPr>
          <w:ilvl w:val="0"/>
          <w:numId w:val="21"/>
        </w:numPr>
        <w:spacing w:beforeLines="1" w:afterLines="1" w:line="240" w:lineRule="auto"/>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About Laresumex</w:t>
      </w:r>
    </w:p>
    <w:p w:rsidR="00F500E0" w:rsidRPr="00C37214" w:rsidRDefault="00F500E0" w:rsidP="00C37214">
      <w:pPr>
        <w:numPr>
          <w:ilvl w:val="1"/>
          <w:numId w:val="22"/>
        </w:numPr>
        <w:spacing w:beforeLines="1" w:afterLines="1" w:line="240" w:lineRule="auto"/>
        <w:ind w:left="1440" w:hanging="360"/>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How idea came</w:t>
      </w:r>
    </w:p>
    <w:p w:rsidR="00F500E0" w:rsidRPr="00C37214" w:rsidRDefault="00F500E0" w:rsidP="00C37214">
      <w:pPr>
        <w:numPr>
          <w:ilvl w:val="1"/>
          <w:numId w:val="22"/>
        </w:numPr>
        <w:spacing w:beforeLines="1" w:afterLines="1" w:line="240" w:lineRule="auto"/>
        <w:ind w:left="1440" w:hanging="360"/>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pyhton, Dango, Latex and concept of urls, view, settings, template etc</w:t>
      </w:r>
    </w:p>
    <w:p w:rsidR="00F500E0" w:rsidRPr="00C37214" w:rsidRDefault="00F500E0" w:rsidP="00C37214">
      <w:pPr>
        <w:numPr>
          <w:ilvl w:val="1"/>
          <w:numId w:val="22"/>
        </w:numPr>
        <w:spacing w:beforeLines="1" w:afterLines="1" w:line="240" w:lineRule="auto"/>
        <w:ind w:left="1440" w:hanging="360"/>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How to use .. for students and teachers with screenshots</w:t>
      </w:r>
    </w:p>
    <w:p w:rsidR="00F500E0" w:rsidRPr="00C37214" w:rsidRDefault="00F500E0" w:rsidP="00C37214">
      <w:pPr>
        <w:numPr>
          <w:ilvl w:val="0"/>
          <w:numId w:val="22"/>
        </w:numPr>
        <w:spacing w:beforeLines="1" w:afterLines="1" w:line="240" w:lineRule="auto"/>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How to use</w:t>
      </w:r>
    </w:p>
    <w:p w:rsidR="00F500E0" w:rsidRPr="00C37214" w:rsidRDefault="00F500E0" w:rsidP="00C37214">
      <w:pPr>
        <w:numPr>
          <w:ilvl w:val="1"/>
          <w:numId w:val="23"/>
        </w:numPr>
        <w:spacing w:beforeLines="1" w:afterLines="1" w:line="240" w:lineRule="auto"/>
        <w:ind w:left="720" w:hanging="360"/>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Installation</w:t>
      </w:r>
    </w:p>
    <w:p w:rsidR="00F500E0" w:rsidRPr="00C37214" w:rsidRDefault="00F500E0" w:rsidP="00C37214">
      <w:pPr>
        <w:numPr>
          <w:ilvl w:val="1"/>
          <w:numId w:val="23"/>
        </w:numPr>
        <w:spacing w:beforeLines="1" w:afterLines="1" w:line="240" w:lineRule="auto"/>
        <w:ind w:left="1440" w:hanging="360"/>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Setting up Production and Development Enviornment</w:t>
      </w:r>
    </w:p>
    <w:p w:rsidR="00F500E0" w:rsidRPr="00C37214" w:rsidRDefault="00F500E0" w:rsidP="00C37214">
      <w:pPr>
        <w:numPr>
          <w:ilvl w:val="1"/>
          <w:numId w:val="23"/>
        </w:numPr>
        <w:spacing w:beforeLines="1" w:afterLines="1" w:line="240" w:lineRule="auto"/>
        <w:ind w:left="1440" w:hanging="360"/>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Concepts, apache n WSGI blah blah</w:t>
      </w:r>
    </w:p>
    <w:p w:rsidR="00F500E0" w:rsidRPr="00C37214" w:rsidRDefault="00F500E0" w:rsidP="00C37214">
      <w:pPr>
        <w:numPr>
          <w:ilvl w:val="0"/>
          <w:numId w:val="23"/>
        </w:numPr>
        <w:spacing w:beforeLines="1" w:afterLines="1" w:line="240" w:lineRule="auto"/>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 xml:space="preserve">Requirements </w:t>
      </w:r>
    </w:p>
    <w:p w:rsidR="00F500E0" w:rsidRPr="00C37214" w:rsidRDefault="00F500E0" w:rsidP="00C37214">
      <w:pPr>
        <w:numPr>
          <w:ilvl w:val="0"/>
          <w:numId w:val="23"/>
        </w:numPr>
        <w:spacing w:beforeLines="1" w:afterLines="1" w:line="240" w:lineRule="auto"/>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Database Design</w:t>
      </w:r>
    </w:p>
    <w:p w:rsidR="00F500E0" w:rsidRPr="00C37214" w:rsidRDefault="00F500E0" w:rsidP="00C37214">
      <w:pPr>
        <w:numPr>
          <w:ilvl w:val="0"/>
          <w:numId w:val="23"/>
        </w:numPr>
        <w:spacing w:beforeLines="1" w:afterLines="1" w:line="240" w:lineRule="auto"/>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Apps and their functionality.. detailed thing of each app and views</w:t>
      </w:r>
    </w:p>
    <w:p w:rsidR="00F500E0" w:rsidRPr="00C37214" w:rsidRDefault="00F500E0" w:rsidP="00C37214">
      <w:pPr>
        <w:numPr>
          <w:ilvl w:val="0"/>
          <w:numId w:val="23"/>
        </w:numPr>
        <w:spacing w:beforeLines="1" w:afterLines="1" w:line="240" w:lineRule="auto"/>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Requirements.. what we full filled -how, what we did not -why.</w:t>
      </w:r>
    </w:p>
    <w:p w:rsidR="00F500E0" w:rsidRPr="00C37214" w:rsidRDefault="00F500E0" w:rsidP="00C37214">
      <w:pPr>
        <w:numPr>
          <w:ilvl w:val="1"/>
          <w:numId w:val="24"/>
        </w:numPr>
        <w:spacing w:beforeLines="1" w:afterLines="1" w:line="240" w:lineRule="auto"/>
        <w:ind w:left="720" w:hanging="360"/>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our discussions behind this s/w and sapne and blah blah</w:t>
      </w:r>
    </w:p>
    <w:p w:rsidR="00F500E0" w:rsidRPr="00C37214" w:rsidRDefault="00EF53E5" w:rsidP="00C37214">
      <w:pPr>
        <w:numPr>
          <w:ilvl w:val="0"/>
          <w:numId w:val="24"/>
        </w:numPr>
        <w:spacing w:beforeLines="1" w:afterLines="1" w:line="240" w:lineRule="auto"/>
        <w:jc w:val="both"/>
        <w:textAlignment w:val="baseline"/>
        <w:rPr>
          <w:rFonts w:ascii="Trebuchet MS" w:eastAsia="Times New Roman" w:hAnsi="Trebuchet MS" w:cs="Times New Roman"/>
          <w:color w:val="auto"/>
          <w:sz w:val="36"/>
          <w:szCs w:val="36"/>
        </w:rPr>
      </w:pPr>
      <w:r>
        <w:rPr>
          <w:rFonts w:ascii="Trebuchet MS" w:eastAsia="Times New Roman" w:hAnsi="Trebuchet MS" w:cs="Times New Roman"/>
          <w:color w:val="auto"/>
          <w:sz w:val="36"/>
          <w:szCs w:val="36"/>
        </w:rPr>
        <w:t>FAQ for furthe</w:t>
      </w:r>
      <w:r w:rsidR="00F500E0" w:rsidRPr="00C37214">
        <w:rPr>
          <w:rFonts w:ascii="Trebuchet MS" w:eastAsia="Times New Roman" w:hAnsi="Trebuchet MS" w:cs="Times New Roman"/>
          <w:color w:val="auto"/>
          <w:sz w:val="36"/>
          <w:szCs w:val="36"/>
        </w:rPr>
        <w:t>r dev, and users</w:t>
      </w:r>
    </w:p>
    <w:p w:rsidR="00F500E0" w:rsidRPr="00C37214" w:rsidRDefault="00F500E0" w:rsidP="00C37214">
      <w:pPr>
        <w:numPr>
          <w:ilvl w:val="0"/>
          <w:numId w:val="24"/>
        </w:numPr>
        <w:spacing w:beforeLines="1" w:afterLines="1" w:line="240" w:lineRule="auto"/>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 xml:space="preserve">TODO </w:t>
      </w:r>
    </w:p>
    <w:p w:rsidR="00F500E0" w:rsidRPr="00C37214" w:rsidRDefault="00F500E0" w:rsidP="00C37214">
      <w:pPr>
        <w:numPr>
          <w:ilvl w:val="1"/>
          <w:numId w:val="25"/>
        </w:numPr>
        <w:spacing w:beforeLines="1" w:afterLines="1" w:line="240" w:lineRule="auto"/>
        <w:ind w:hanging="360"/>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TODO - already requirements</w:t>
      </w:r>
    </w:p>
    <w:p w:rsidR="00F500E0" w:rsidRPr="00C37214" w:rsidRDefault="00F500E0" w:rsidP="00C37214">
      <w:pPr>
        <w:numPr>
          <w:ilvl w:val="1"/>
          <w:numId w:val="25"/>
        </w:numPr>
        <w:spacing w:beforeLines="1" w:afterLines="1" w:line="240" w:lineRule="auto"/>
        <w:ind w:left="1440" w:hanging="360"/>
        <w:jc w:val="both"/>
        <w:textAlignment w:val="baseline"/>
        <w:rPr>
          <w:rFonts w:ascii="Trebuchet MS" w:eastAsia="Times New Roman" w:hAnsi="Trebuchet MS" w:cs="Times New Roman"/>
          <w:color w:val="auto"/>
          <w:sz w:val="36"/>
          <w:szCs w:val="36"/>
        </w:rPr>
      </w:pPr>
      <w:r w:rsidRPr="00C37214">
        <w:rPr>
          <w:rFonts w:ascii="Trebuchet MS" w:eastAsia="Times New Roman" w:hAnsi="Trebuchet MS" w:cs="Times New Roman"/>
          <w:color w:val="auto"/>
          <w:sz w:val="36"/>
          <w:szCs w:val="36"/>
        </w:rPr>
        <w:t>TODO - our ideas for expansion</w:t>
      </w:r>
    </w:p>
    <w:p w:rsidR="009112DB" w:rsidRPr="00C37214" w:rsidRDefault="009112DB" w:rsidP="00C37214">
      <w:pPr>
        <w:jc w:val="both"/>
        <w:rPr>
          <w:rFonts w:ascii="Trebuchet MS" w:eastAsia="Trebuchet MS" w:hAnsi="Trebuchet MS" w:cs="Trebuchet MS"/>
          <w:b/>
          <w:bCs/>
          <w:color w:val="auto"/>
          <w:sz w:val="36"/>
          <w:szCs w:val="36"/>
          <w:u w:val="single"/>
        </w:rPr>
      </w:pPr>
    </w:p>
    <w:p w:rsidR="009112DB" w:rsidRPr="00C37214" w:rsidRDefault="009112DB" w:rsidP="00C37214">
      <w:pPr>
        <w:jc w:val="both"/>
        <w:rPr>
          <w:rFonts w:ascii="Trebuchet MS" w:eastAsia="Trebuchet MS" w:hAnsi="Trebuchet MS" w:cs="Trebuchet MS"/>
          <w:b/>
          <w:bCs/>
          <w:color w:val="auto"/>
          <w:sz w:val="36"/>
          <w:szCs w:val="36"/>
          <w:u w:val="single"/>
        </w:rPr>
      </w:pPr>
    </w:p>
    <w:p w:rsidR="009112DB" w:rsidRPr="00C37214" w:rsidRDefault="009112DB" w:rsidP="00C37214">
      <w:pPr>
        <w:jc w:val="both"/>
        <w:rPr>
          <w:rFonts w:ascii="Trebuchet MS" w:eastAsia="Trebuchet MS" w:hAnsi="Trebuchet MS" w:cs="Trebuchet MS"/>
          <w:b/>
          <w:bCs/>
          <w:color w:val="auto"/>
          <w:sz w:val="36"/>
          <w:szCs w:val="36"/>
          <w:u w:val="single"/>
        </w:rPr>
      </w:pPr>
    </w:p>
    <w:p w:rsidR="00C37214" w:rsidRDefault="00C37214" w:rsidP="00C37214">
      <w:pPr>
        <w:jc w:val="center"/>
        <w:rPr>
          <w:rFonts w:ascii="Marker Felt" w:eastAsia="Trebuchet MS" w:hAnsi="Marker Felt" w:cs="Trebuchet MS"/>
          <w:bCs/>
          <w:color w:val="auto"/>
          <w:sz w:val="76"/>
          <w:szCs w:val="36"/>
        </w:rPr>
      </w:pPr>
      <w:r>
        <w:rPr>
          <w:rFonts w:ascii="Trebuchet MS" w:eastAsia="Trebuchet MS" w:hAnsi="Trebuchet MS" w:cs="Trebuchet MS"/>
          <w:b/>
          <w:bCs/>
          <w:color w:val="auto"/>
          <w:sz w:val="36"/>
          <w:szCs w:val="36"/>
          <w:u w:val="single"/>
        </w:rPr>
        <w:br w:type="page"/>
      </w:r>
      <w:r w:rsidRPr="00C37214">
        <w:rPr>
          <w:rFonts w:ascii="Marker Felt" w:eastAsia="Trebuchet MS" w:hAnsi="Marker Felt" w:cs="Trebuchet MS"/>
          <w:bCs/>
          <w:color w:val="auto"/>
          <w:sz w:val="76"/>
          <w:szCs w:val="36"/>
        </w:rPr>
        <w:t>About Laresumex</w:t>
      </w:r>
    </w:p>
    <w:p w:rsidR="00EF53E5" w:rsidRDefault="00EF53E5" w:rsidP="00C37214">
      <w:pPr>
        <w:rPr>
          <w:rFonts w:ascii="Marker Felt" w:eastAsia="Trebuchet MS" w:hAnsi="Marker Felt" w:cs="Trebuchet MS"/>
          <w:bCs/>
          <w:color w:val="auto"/>
          <w:sz w:val="76"/>
          <w:szCs w:val="36"/>
        </w:rPr>
      </w:pPr>
    </w:p>
    <w:p w:rsidR="00A82254" w:rsidRDefault="00EF53E5" w:rsidP="00A82254">
      <w:pPr>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La</w:t>
      </w:r>
      <w:r w:rsidRPr="00A82254">
        <w:rPr>
          <w:rFonts w:ascii="Trebuchet MS" w:eastAsia="Trebuchet MS" w:hAnsi="Trebuchet MS" w:cs="Trebuchet MS"/>
          <w:bCs/>
          <w:color w:val="auto"/>
          <w:sz w:val="28"/>
          <w:szCs w:val="36"/>
        </w:rPr>
        <w:t>-ResumeX is a software designed to fix the problems faced during SICSR placement Process.</w:t>
      </w:r>
    </w:p>
    <w:p w:rsidR="005F6DC5" w:rsidRDefault="00A82254" w:rsidP="005F6DC5">
      <w:pPr>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The idea behind this LAresumex is to manage student data centrally and automate the whole placement process</w:t>
      </w:r>
      <w:r w:rsidR="005F6DC5">
        <w:rPr>
          <w:rFonts w:ascii="Trebuchet MS" w:eastAsia="Trebuchet MS" w:hAnsi="Trebuchet MS" w:cs="Trebuchet MS"/>
          <w:bCs/>
          <w:color w:val="auto"/>
          <w:sz w:val="28"/>
          <w:szCs w:val="36"/>
        </w:rPr>
        <w:t>.</w:t>
      </w:r>
      <w:r>
        <w:rPr>
          <w:rFonts w:ascii="Trebuchet MS" w:eastAsia="Trebuchet MS" w:hAnsi="Trebuchet MS" w:cs="Trebuchet MS"/>
          <w:bCs/>
          <w:color w:val="auto"/>
          <w:sz w:val="28"/>
          <w:szCs w:val="36"/>
        </w:rPr>
        <w:t xml:space="preserve"> </w:t>
      </w:r>
      <w:r w:rsidR="005F6DC5">
        <w:rPr>
          <w:rFonts w:ascii="Trebuchet MS" w:eastAsia="Trebuchet MS" w:hAnsi="Trebuchet MS" w:cs="Trebuchet MS"/>
          <w:bCs/>
          <w:color w:val="auto"/>
          <w:sz w:val="28"/>
          <w:szCs w:val="36"/>
        </w:rPr>
        <w:t xml:space="preserve">Students </w:t>
      </w:r>
      <w:r w:rsidRPr="00A82254">
        <w:rPr>
          <w:rFonts w:ascii="Trebuchet MS" w:eastAsia="Trebuchet MS" w:hAnsi="Trebuchet MS" w:cs="Trebuchet MS"/>
          <w:bCs/>
          <w:color w:val="auto"/>
          <w:sz w:val="28"/>
          <w:szCs w:val="36"/>
        </w:rPr>
        <w:t>have to fill their details again and again for every company that comes.</w:t>
      </w:r>
      <w:r>
        <w:rPr>
          <w:rFonts w:ascii="Trebuchet MS" w:eastAsia="Trebuchet MS" w:hAnsi="Trebuchet MS" w:cs="Trebuchet MS"/>
          <w:bCs/>
          <w:color w:val="auto"/>
          <w:sz w:val="28"/>
          <w:szCs w:val="36"/>
        </w:rPr>
        <w:t xml:space="preserve"> </w:t>
      </w:r>
      <w:r w:rsidRPr="00A82254">
        <w:rPr>
          <w:rFonts w:ascii="Trebuchet MS" w:eastAsia="Trebuchet MS" w:hAnsi="Trebuchet MS" w:cs="Trebuchet MS"/>
          <w:bCs/>
          <w:color w:val="auto"/>
          <w:sz w:val="28"/>
          <w:szCs w:val="36"/>
        </w:rPr>
        <w:t>Placement Team needs to create form and manage the above pile of data every time.</w:t>
      </w:r>
    </w:p>
    <w:p w:rsidR="00A82254" w:rsidRPr="00A82254" w:rsidRDefault="005F6DC5" w:rsidP="005F6DC5">
      <w:pPr>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 xml:space="preserve">LaResumeX is a method that collects student data ONCE and uses it as and when required. </w:t>
      </w:r>
    </w:p>
    <w:p w:rsidR="00F500E0" w:rsidRPr="00C37214" w:rsidRDefault="00C37214" w:rsidP="00C37214">
      <w:pPr>
        <w:rPr>
          <w:color w:val="auto"/>
        </w:rPr>
      </w:pPr>
      <w:r>
        <w:rPr>
          <w:rFonts w:ascii="Trebuchet MS" w:eastAsia="Trebuchet MS" w:hAnsi="Trebuchet MS" w:cs="Trebuchet MS"/>
          <w:b/>
          <w:bCs/>
          <w:color w:val="auto"/>
          <w:sz w:val="36"/>
          <w:szCs w:val="36"/>
          <w:u w:val="single"/>
        </w:rPr>
        <w:br w:type="page"/>
      </w:r>
      <w:r w:rsidR="00F500E0" w:rsidRPr="00C37214">
        <w:rPr>
          <w:rFonts w:ascii="Trebuchet MS" w:eastAsia="Trebuchet MS" w:hAnsi="Trebuchet MS" w:cs="Trebuchet MS"/>
          <w:b/>
          <w:bCs/>
          <w:color w:val="auto"/>
          <w:sz w:val="36"/>
          <w:szCs w:val="36"/>
          <w:u w:val="single"/>
        </w:rPr>
        <w:t>Todo</w:t>
      </w:r>
    </w:p>
    <w:p w:rsidR="00F500E0" w:rsidRPr="00C37214" w:rsidRDefault="00F500E0" w:rsidP="00C37214">
      <w:pPr>
        <w:numPr>
          <w:ilvl w:val="0"/>
          <w:numId w:val="1"/>
        </w:numPr>
        <w:tabs>
          <w:tab w:val="num" w:pos="720"/>
        </w:tabs>
        <w:jc w:val="both"/>
        <w:rPr>
          <w:rFonts w:ascii="Trebuchet MS" w:eastAsia="Trebuchet MS" w:hAnsi="Trebuchet MS" w:cs="Trebuchet MS"/>
          <w:color w:val="auto"/>
          <w:sz w:val="36"/>
          <w:szCs w:val="36"/>
        </w:rPr>
      </w:pPr>
      <w:r w:rsidRPr="00C37214">
        <w:rPr>
          <w:rFonts w:ascii="Trebuchet MS" w:eastAsia="Trebuchet MS" w:hAnsi="Trebuchet MS" w:cs="Trebuchet MS"/>
          <w:color w:val="auto"/>
          <w:sz w:val="36"/>
          <w:szCs w:val="36"/>
        </w:rPr>
        <w:t>Widgets?</w:t>
      </w:r>
    </w:p>
    <w:p w:rsidR="00F500E0" w:rsidRPr="00C37214" w:rsidRDefault="00F500E0" w:rsidP="00C37214">
      <w:pPr>
        <w:numPr>
          <w:ilvl w:val="0"/>
          <w:numId w:val="1"/>
        </w:numPr>
        <w:tabs>
          <w:tab w:val="num" w:pos="720"/>
        </w:tabs>
        <w:jc w:val="both"/>
        <w:rPr>
          <w:rFonts w:ascii="Trebuchet MS" w:eastAsia="Trebuchet MS" w:hAnsi="Trebuchet MS" w:cs="Trebuchet MS"/>
          <w:strike/>
          <w:color w:val="auto"/>
          <w:sz w:val="36"/>
          <w:szCs w:val="36"/>
        </w:rPr>
      </w:pPr>
      <w:r w:rsidRPr="00C37214">
        <w:rPr>
          <w:rFonts w:ascii="Trebuchet MS" w:eastAsia="Trebuchet MS" w:hAnsi="Trebuchet MS" w:cs="Trebuchet MS"/>
          <w:strike/>
          <w:color w:val="auto"/>
          <w:sz w:val="36"/>
          <w:szCs w:val="36"/>
        </w:rPr>
        <w:t xml:space="preserve">JavaScript </w:t>
      </w:r>
    </w:p>
    <w:p w:rsidR="00F500E0" w:rsidRPr="00C37214" w:rsidRDefault="00F500E0" w:rsidP="00C37214">
      <w:pPr>
        <w:numPr>
          <w:ilvl w:val="0"/>
          <w:numId w:val="1"/>
        </w:numPr>
        <w:tabs>
          <w:tab w:val="num" w:pos="720"/>
        </w:tabs>
        <w:jc w:val="both"/>
        <w:rPr>
          <w:rFonts w:ascii="Trebuchet MS" w:eastAsia="Trebuchet MS" w:hAnsi="Trebuchet MS" w:cs="Trebuchet MS"/>
          <w:strike/>
          <w:color w:val="auto"/>
          <w:sz w:val="36"/>
          <w:szCs w:val="36"/>
        </w:rPr>
      </w:pPr>
      <w:r w:rsidRPr="00C37214">
        <w:rPr>
          <w:rFonts w:ascii="Trebuchet MS" w:eastAsia="Trebuchet MS" w:hAnsi="Trebuchet MS" w:cs="Trebuchet MS"/>
          <w:strike/>
          <w:color w:val="auto"/>
          <w:sz w:val="36"/>
          <w:szCs w:val="36"/>
        </w:rPr>
        <w:t>Server side validation</w:t>
      </w:r>
    </w:p>
    <w:p w:rsidR="00F500E0" w:rsidRPr="00C37214" w:rsidRDefault="00F500E0" w:rsidP="00C37214">
      <w:pPr>
        <w:numPr>
          <w:ilvl w:val="0"/>
          <w:numId w:val="1"/>
        </w:numPr>
        <w:tabs>
          <w:tab w:val="num" w:pos="720"/>
        </w:tabs>
        <w:jc w:val="both"/>
        <w:rPr>
          <w:rFonts w:ascii="Trebuchet MS" w:eastAsia="Trebuchet MS" w:hAnsi="Trebuchet MS" w:cs="Trebuchet MS"/>
          <w:color w:val="auto"/>
          <w:sz w:val="36"/>
          <w:szCs w:val="36"/>
        </w:rPr>
      </w:pPr>
      <w:r w:rsidRPr="00C37214">
        <w:rPr>
          <w:rFonts w:ascii="Trebuchet MS" w:eastAsia="Trebuchet MS" w:hAnsi="Trebuchet MS" w:cs="Trebuchet MS"/>
          <w:color w:val="auto"/>
          <w:sz w:val="36"/>
          <w:szCs w:val="36"/>
        </w:rPr>
        <w:t>South (for change_agent actually)!</w:t>
      </w:r>
    </w:p>
    <w:p w:rsidR="00F500E0" w:rsidRPr="00C37214" w:rsidRDefault="00F500E0" w:rsidP="00C37214">
      <w:pPr>
        <w:numPr>
          <w:ilvl w:val="0"/>
          <w:numId w:val="1"/>
        </w:numPr>
        <w:tabs>
          <w:tab w:val="num" w:pos="720"/>
        </w:tabs>
        <w:jc w:val="both"/>
        <w:rPr>
          <w:rFonts w:ascii="Trebuchet MS" w:eastAsia="Trebuchet MS" w:hAnsi="Trebuchet MS" w:cs="Trebuchet MS"/>
          <w:color w:val="auto"/>
          <w:sz w:val="36"/>
          <w:szCs w:val="36"/>
        </w:rPr>
      </w:pPr>
      <w:r w:rsidRPr="00C37214">
        <w:rPr>
          <w:rFonts w:ascii="Trebuchet MS" w:eastAsia="Trebuchet MS" w:hAnsi="Trebuchet MS" w:cs="Trebuchet MS"/>
          <w:color w:val="auto"/>
          <w:sz w:val="36"/>
          <w:szCs w:val="36"/>
        </w:rPr>
        <w:t>Detailed</w:t>
      </w:r>
    </w:p>
    <w:p w:rsidR="00F500E0" w:rsidRPr="00C37214" w:rsidRDefault="00F500E0" w:rsidP="00C37214">
      <w:pPr>
        <w:numPr>
          <w:ilvl w:val="3"/>
          <w:numId w:val="1"/>
        </w:numPr>
        <w:tabs>
          <w:tab w:val="num" w:pos="1440"/>
        </w:tabs>
        <w:ind w:left="1440" w:firstLine="0"/>
        <w:jc w:val="both"/>
        <w:rPr>
          <w:rFonts w:ascii="Trebuchet MS" w:eastAsia="Trebuchet MS" w:hAnsi="Trebuchet MS" w:cs="Trebuchet MS"/>
          <w:strike/>
          <w:color w:val="auto"/>
          <w:sz w:val="36"/>
          <w:szCs w:val="36"/>
        </w:rPr>
      </w:pPr>
      <w:r w:rsidRPr="00C37214">
        <w:rPr>
          <w:rFonts w:ascii="Trebuchet MS" w:eastAsia="Trebuchet MS" w:hAnsi="Trebuchet MS" w:cs="Trebuchet MS"/>
          <w:strike/>
          <w:color w:val="auto"/>
          <w:sz w:val="36"/>
          <w:szCs w:val="36"/>
        </w:rPr>
        <w:t>check if the session expires after 30min</w:t>
      </w:r>
    </w:p>
    <w:p w:rsidR="00F500E0" w:rsidRPr="00C37214" w:rsidRDefault="00F500E0" w:rsidP="00C37214">
      <w:pPr>
        <w:numPr>
          <w:ilvl w:val="3"/>
          <w:numId w:val="1"/>
        </w:numPr>
        <w:tabs>
          <w:tab w:val="num" w:pos="1440"/>
        </w:tabs>
        <w:ind w:left="1440" w:firstLine="0"/>
        <w:jc w:val="both"/>
        <w:rPr>
          <w:rFonts w:ascii="Trebuchet MS" w:eastAsia="Trebuchet MS" w:hAnsi="Trebuchet MS" w:cs="Trebuchet MS"/>
          <w:color w:val="auto"/>
          <w:sz w:val="36"/>
          <w:szCs w:val="36"/>
        </w:rPr>
      </w:pPr>
      <w:r w:rsidRPr="00C37214">
        <w:rPr>
          <w:rFonts w:ascii="Trebuchet MS" w:eastAsia="Trebuchet MS" w:hAnsi="Trebuchet MS" w:cs="Trebuchet MS"/>
          <w:color w:val="auto"/>
          <w:sz w:val="36"/>
          <w:szCs w:val="36"/>
        </w:rPr>
        <w:t>the unicode one</w:t>
      </w:r>
    </w:p>
    <w:p w:rsidR="00F500E0" w:rsidRPr="00C37214" w:rsidRDefault="00F500E0" w:rsidP="00C37214">
      <w:pPr>
        <w:numPr>
          <w:ilvl w:val="3"/>
          <w:numId w:val="1"/>
        </w:numPr>
        <w:tabs>
          <w:tab w:val="num" w:pos="1440"/>
        </w:tabs>
        <w:ind w:left="1440" w:firstLine="0"/>
        <w:jc w:val="both"/>
        <w:rPr>
          <w:rFonts w:ascii="Trebuchet MS" w:eastAsia="Trebuchet MS" w:hAnsi="Trebuchet MS" w:cs="Trebuchet MS"/>
          <w:color w:val="auto"/>
          <w:sz w:val="36"/>
          <w:szCs w:val="36"/>
        </w:rPr>
      </w:pPr>
      <w:r w:rsidRPr="00C37214">
        <w:rPr>
          <w:rFonts w:ascii="Trebuchet MS" w:eastAsia="Trebuchet MS" w:hAnsi="Trebuchet MS" w:cs="Trebuchet MS"/>
          <w:color w:val="auto"/>
          <w:sz w:val="36"/>
          <w:szCs w:val="36"/>
        </w:rPr>
        <w:t>the abhay sudhakaran</w:t>
      </w:r>
    </w:p>
    <w:p w:rsidR="00F500E0" w:rsidRPr="00C37214" w:rsidRDefault="00F500E0" w:rsidP="00C37214">
      <w:pPr>
        <w:numPr>
          <w:ilvl w:val="3"/>
          <w:numId w:val="1"/>
        </w:numPr>
        <w:tabs>
          <w:tab w:val="num" w:pos="1440"/>
        </w:tabs>
        <w:ind w:left="1440" w:firstLine="0"/>
        <w:jc w:val="both"/>
        <w:rPr>
          <w:rFonts w:ascii="Trebuchet MS" w:eastAsia="Trebuchet MS" w:hAnsi="Trebuchet MS" w:cs="Trebuchet MS"/>
          <w:color w:val="auto"/>
          <w:sz w:val="36"/>
          <w:szCs w:val="36"/>
        </w:rPr>
      </w:pPr>
      <w:r w:rsidRPr="00C37214">
        <w:rPr>
          <w:rFonts w:ascii="Trebuchet MS" w:eastAsia="Trebuchet MS" w:hAnsi="Trebuchet MS" w:cs="Trebuchet MS"/>
          <w:color w:val="auto"/>
          <w:sz w:val="36"/>
          <w:szCs w:val="36"/>
        </w:rPr>
        <w:t>html preview</w:t>
      </w:r>
    </w:p>
    <w:p w:rsidR="00F500E0" w:rsidRPr="00C37214" w:rsidRDefault="00F500E0" w:rsidP="00C37214">
      <w:pPr>
        <w:ind w:left="720"/>
        <w:jc w:val="both"/>
        <w:rPr>
          <w:rFonts w:ascii="Trebuchet MS" w:eastAsia="Trebuchet MS" w:hAnsi="Trebuchet MS" w:cs="Trebuchet MS"/>
          <w:b/>
          <w:bCs/>
          <w:color w:val="auto"/>
          <w:sz w:val="36"/>
          <w:szCs w:val="36"/>
        </w:rPr>
      </w:pPr>
    </w:p>
    <w:p w:rsidR="00F500E0" w:rsidRPr="00C37214" w:rsidRDefault="00F500E0" w:rsidP="00C37214">
      <w:pPr>
        <w:jc w:val="both"/>
        <w:rPr>
          <w:rFonts w:ascii="Trebuchet MS" w:eastAsia="Trebuchet MS" w:hAnsi="Trebuchet MS" w:cs="Trebuchet MS"/>
          <w:b/>
          <w:bCs/>
          <w:color w:val="auto"/>
          <w:sz w:val="36"/>
          <w:szCs w:val="36"/>
        </w:rPr>
      </w:pPr>
    </w:p>
    <w:p w:rsidR="00F500E0" w:rsidRPr="00C37214" w:rsidRDefault="00F500E0" w:rsidP="00C37214">
      <w:pPr>
        <w:jc w:val="both"/>
        <w:rPr>
          <w:rFonts w:ascii="Trebuchet MS" w:eastAsia="Trebuchet MS" w:hAnsi="Trebuchet MS" w:cs="Trebuchet MS"/>
          <w:b/>
          <w:bCs/>
          <w:color w:val="auto"/>
          <w:sz w:val="36"/>
          <w:szCs w:val="36"/>
        </w:rPr>
      </w:pPr>
      <w:r w:rsidRPr="00C37214">
        <w:rPr>
          <w:rFonts w:ascii="Trebuchet MS" w:eastAsia="Trebuchet MS" w:hAnsi="Trebuchet MS" w:cs="Trebuchet MS"/>
          <w:b/>
          <w:bCs/>
          <w:color w:val="auto"/>
          <w:sz w:val="36"/>
          <w:szCs w:val="36"/>
        </w:rPr>
        <w:t>our Software... and its features</w:t>
      </w:r>
    </w:p>
    <w:p w:rsidR="00F500E0" w:rsidRPr="00C37214" w:rsidRDefault="00F500E0" w:rsidP="00C37214">
      <w:pPr>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-Student</w:t>
      </w:r>
    </w:p>
    <w:p w:rsidR="00F500E0" w:rsidRPr="00C37214" w:rsidRDefault="00F500E0" w:rsidP="00C37214">
      <w:pPr>
        <w:numPr>
          <w:ilvl w:val="0"/>
          <w:numId w:val="2"/>
        </w:numPr>
        <w:tabs>
          <w:tab w:val="num" w:pos="72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ldap / sicsrmail login</w:t>
      </w:r>
    </w:p>
    <w:p w:rsidR="00F500E0" w:rsidRPr="00C37214" w:rsidRDefault="00F500E0" w:rsidP="00C37214">
      <w:pPr>
        <w:numPr>
          <w:ilvl w:val="0"/>
          <w:numId w:val="2"/>
        </w:numPr>
        <w:tabs>
          <w:tab w:val="num" w:pos="72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add/update/delete their own resume</w:t>
      </w:r>
    </w:p>
    <w:p w:rsidR="00F500E0" w:rsidRPr="00C37214" w:rsidRDefault="00F500E0" w:rsidP="00C37214">
      <w:pPr>
        <w:numPr>
          <w:ilvl w:val="0"/>
          <w:numId w:val="2"/>
        </w:numPr>
        <w:tabs>
          <w:tab w:val="num" w:pos="72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search for resumes -filtered*</w:t>
      </w:r>
    </w:p>
    <w:p w:rsidR="00F500E0" w:rsidRPr="00C37214" w:rsidRDefault="00F500E0" w:rsidP="00C37214">
      <w:pPr>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-Company</w:t>
      </w:r>
    </w:p>
    <w:p w:rsidR="00F500E0" w:rsidRPr="00C37214" w:rsidRDefault="00F500E0" w:rsidP="00C37214">
      <w:pPr>
        <w:numPr>
          <w:ilvl w:val="0"/>
          <w:numId w:val="3"/>
        </w:numPr>
        <w:tabs>
          <w:tab w:val="num" w:pos="72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 xml:space="preserve">Register themselves  -login ?? * </w:t>
      </w:r>
    </w:p>
    <w:p w:rsidR="00F500E0" w:rsidRPr="00C37214" w:rsidRDefault="00F500E0" w:rsidP="00C37214">
      <w:pPr>
        <w:numPr>
          <w:ilvl w:val="1"/>
          <w:numId w:val="3"/>
        </w:numPr>
        <w:tabs>
          <w:tab w:val="num" w:pos="144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just enter name</w:t>
      </w:r>
    </w:p>
    <w:p w:rsidR="00F500E0" w:rsidRPr="00C37214" w:rsidRDefault="00F500E0" w:rsidP="00C37214">
      <w:pPr>
        <w:numPr>
          <w:ilvl w:val="1"/>
          <w:numId w:val="3"/>
        </w:numPr>
        <w:tabs>
          <w:tab w:val="num" w:pos="144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can prompt for already visited using ajax so tht they dont have to  enter again and in case its misspelled new entry wd be done.</w:t>
      </w:r>
    </w:p>
    <w:p w:rsidR="00F500E0" w:rsidRPr="00C37214" w:rsidRDefault="00F500E0" w:rsidP="00C37214">
      <w:pPr>
        <w:numPr>
          <w:ilvl w:val="1"/>
          <w:numId w:val="3"/>
        </w:numPr>
        <w:tabs>
          <w:tab w:val="num" w:pos="144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if new then enter their entry into db</w:t>
      </w:r>
    </w:p>
    <w:p w:rsidR="00F500E0" w:rsidRPr="00C37214" w:rsidRDefault="00F500E0" w:rsidP="00C37214">
      <w:pPr>
        <w:numPr>
          <w:ilvl w:val="1"/>
          <w:numId w:val="3"/>
        </w:numPr>
        <w:tabs>
          <w:tab w:val="num" w:pos="144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if old then update their count</w:t>
      </w:r>
    </w:p>
    <w:p w:rsidR="00F500E0" w:rsidRPr="00C37214" w:rsidRDefault="00F500E0" w:rsidP="00C37214">
      <w:pPr>
        <w:numPr>
          <w:ilvl w:val="1"/>
          <w:numId w:val="3"/>
        </w:numPr>
        <w:tabs>
          <w:tab w:val="num" w:pos="1440"/>
        </w:tabs>
        <w:jc w:val="both"/>
        <w:rPr>
          <w:rFonts w:ascii="Trebuchet MS" w:eastAsia="Trebuchet MS" w:hAnsi="Trebuchet MS" w:cs="Trebuchet MS"/>
          <w:b/>
          <w:bCs/>
          <w:color w:val="auto"/>
          <w:sz w:val="24"/>
          <w:szCs w:val="24"/>
          <w:u w:val="single"/>
        </w:rPr>
      </w:pPr>
      <w:r w:rsidRPr="00C37214">
        <w:rPr>
          <w:rFonts w:ascii="Trebuchet MS" w:eastAsia="Trebuchet MS" w:hAnsi="Trebuchet MS" w:cs="Trebuchet MS"/>
          <w:b/>
          <w:bCs/>
          <w:color w:val="auto"/>
          <w:sz w:val="24"/>
          <w:szCs w:val="24"/>
          <w:u w:val="single"/>
        </w:rPr>
        <w:t>Solution-&gt;</w:t>
      </w:r>
      <w:r w:rsidRPr="00C37214">
        <w:rPr>
          <w:rFonts w:ascii="Trebuchet MS" w:eastAsia="Trebuchet MS" w:hAnsi="Trebuchet MS" w:cs="Trebuchet MS"/>
          <w:color w:val="auto"/>
          <w:sz w:val="24"/>
          <w:szCs w:val="24"/>
        </w:rPr>
        <w:t xml:space="preserve"> leave this decision to the placement team, ashwini maam and HG</w:t>
      </w:r>
    </w:p>
    <w:p w:rsidR="00F500E0" w:rsidRPr="00C37214" w:rsidRDefault="00F500E0" w:rsidP="00C37214">
      <w:pPr>
        <w:numPr>
          <w:ilvl w:val="0"/>
          <w:numId w:val="3"/>
        </w:numPr>
        <w:tabs>
          <w:tab w:val="num" w:pos="72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search for resumes based on THEIR criteria</w:t>
      </w:r>
    </w:p>
    <w:p w:rsidR="00F500E0" w:rsidRPr="00C37214" w:rsidRDefault="00F500E0" w:rsidP="00C37214">
      <w:pPr>
        <w:numPr>
          <w:ilvl w:val="1"/>
          <w:numId w:val="3"/>
        </w:numPr>
        <w:tabs>
          <w:tab w:val="num" w:pos="144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save their criteria for future ????</w:t>
      </w:r>
    </w:p>
    <w:p w:rsidR="00F500E0" w:rsidRPr="00C37214" w:rsidRDefault="00F500E0" w:rsidP="00C37214">
      <w:pPr>
        <w:numPr>
          <w:ilvl w:val="0"/>
          <w:numId w:val="3"/>
        </w:numPr>
        <w:tabs>
          <w:tab w:val="num" w:pos="72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contact us / or the student(s) directly</w:t>
      </w:r>
    </w:p>
    <w:p w:rsidR="00F500E0" w:rsidRPr="00C37214" w:rsidRDefault="00F500E0" w:rsidP="00C37214">
      <w:pPr>
        <w:numPr>
          <w:ilvl w:val="0"/>
          <w:numId w:val="3"/>
        </w:numPr>
        <w:tabs>
          <w:tab w:val="num" w:pos="720"/>
        </w:tabs>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paste any add / mass mail / mail to program head</w:t>
      </w:r>
    </w:p>
    <w:p w:rsidR="00F500E0" w:rsidRPr="00C37214" w:rsidRDefault="00F500E0" w:rsidP="00C37214">
      <w:pPr>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-contact us/admins</w:t>
      </w:r>
    </w:p>
    <w:p w:rsidR="00F500E0" w:rsidRPr="00C37214" w:rsidRDefault="00F500E0" w:rsidP="00C37214">
      <w:pPr>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-about us????</w:t>
      </w:r>
    </w:p>
    <w:p w:rsidR="00F500E0" w:rsidRPr="00C37214" w:rsidRDefault="00F500E0" w:rsidP="00C37214">
      <w:pPr>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 xml:space="preserve">-feedback :P -- </w:t>
      </w:r>
      <w:r w:rsidRPr="00C37214">
        <w:rPr>
          <w:rFonts w:ascii="Trebuchet MS" w:eastAsia="Trebuchet MS" w:hAnsi="Trebuchet MS" w:cs="Trebuchet MS"/>
          <w:i/>
          <w:iCs/>
          <w:color w:val="auto"/>
          <w:sz w:val="24"/>
          <w:szCs w:val="24"/>
        </w:rPr>
        <w:t>yeah linked to change agent -- bete.. uske lie ldap lagta hai:P</w:t>
      </w:r>
    </w:p>
    <w:p w:rsidR="00F500E0" w:rsidRPr="00C37214" w:rsidRDefault="00F500E0">
      <w:pPr>
        <w:jc w:val="both"/>
        <w:rPr>
          <w:rFonts w:ascii="Trebuchet MS" w:eastAsia="Trebuchet MS" w:hAnsi="Trebuchet MS" w:cs="Trebuchet MS"/>
          <w:i/>
          <w:iCs/>
          <w:color w:val="auto"/>
          <w:sz w:val="24"/>
          <w:szCs w:val="24"/>
        </w:rPr>
      </w:pPr>
      <w:r w:rsidRPr="00C37214">
        <w:rPr>
          <w:rFonts w:ascii="Trebuchet MS" w:eastAsia="Trebuchet MS" w:hAnsi="Trebuchet MS" w:cs="Trebuchet MS"/>
          <w:i/>
          <w:iCs/>
          <w:color w:val="auto"/>
          <w:sz w:val="24"/>
          <w:szCs w:val="24"/>
        </w:rPr>
        <w:t xml:space="preserve">* -&gt; just means we’l have to discuss as i am not sure. </w:t>
      </w:r>
    </w:p>
    <w:p w:rsidR="00F500E0" w:rsidRPr="00C37214" w:rsidRDefault="00F500E0">
      <w:pPr>
        <w:jc w:val="both"/>
        <w:rPr>
          <w:rFonts w:ascii="Trebuchet MS" w:eastAsia="Trebuchet MS" w:hAnsi="Trebuchet MS" w:cs="Trebuchet MS"/>
          <w:i/>
          <w:iCs/>
          <w:color w:val="auto"/>
          <w:sz w:val="24"/>
          <w:szCs w:val="24"/>
        </w:rPr>
      </w:pPr>
    </w:p>
    <w:p w:rsidR="00F500E0" w:rsidRPr="00C37214" w:rsidRDefault="00F500E0">
      <w:pPr>
        <w:jc w:val="both"/>
        <w:rPr>
          <w:rFonts w:ascii="Trebuchet MS" w:eastAsia="Trebuchet MS" w:hAnsi="Trebuchet MS" w:cs="Trebuchet MS"/>
          <w:b/>
          <w:bCs/>
          <w:color w:val="auto"/>
          <w:sz w:val="36"/>
          <w:szCs w:val="36"/>
          <w:u w:val="single"/>
        </w:rPr>
      </w:pPr>
      <w:r w:rsidRPr="00C37214">
        <w:rPr>
          <w:rFonts w:ascii="Trebuchet MS" w:eastAsia="Trebuchet MS" w:hAnsi="Trebuchet MS" w:cs="Trebuchet MS"/>
          <w:b/>
          <w:bCs/>
          <w:color w:val="auto"/>
          <w:sz w:val="36"/>
          <w:szCs w:val="36"/>
          <w:u w:val="single"/>
        </w:rPr>
        <w:t>vision:</w:t>
      </w:r>
    </w:p>
    <w:p w:rsidR="00F500E0" w:rsidRPr="00C37214" w:rsidRDefault="00F500E0">
      <w:pPr>
        <w:jc w:val="both"/>
        <w:rPr>
          <w:rFonts w:ascii="Trebuchet MS" w:eastAsia="Trebuchet MS" w:hAnsi="Trebuchet MS" w:cs="Trebuchet MS"/>
          <w:color w:val="auto"/>
          <w:sz w:val="24"/>
          <w:szCs w:val="24"/>
        </w:rPr>
      </w:pPr>
      <w:r w:rsidRPr="00C37214">
        <w:rPr>
          <w:rFonts w:ascii="Trebuchet MS" w:eastAsia="Trebuchet MS" w:hAnsi="Trebuchet MS" w:cs="Trebuchet MS"/>
          <w:color w:val="auto"/>
          <w:sz w:val="24"/>
          <w:szCs w:val="24"/>
        </w:rPr>
        <w:t>A software which will manage the hassles of resumes for all -- generating, editing, formatting and searching among all available.</w:t>
      </w:r>
    </w:p>
    <w:p w:rsidR="00F500E0" w:rsidRPr="00C37214" w:rsidRDefault="00F500E0">
      <w:pPr>
        <w:jc w:val="both"/>
        <w:rPr>
          <w:rFonts w:ascii="Trebuchet MS" w:eastAsia="Trebuchet MS" w:hAnsi="Trebuchet MS" w:cs="Trebuchet MS"/>
          <w:b/>
          <w:bCs/>
          <w:color w:val="auto"/>
          <w:sz w:val="36"/>
          <w:szCs w:val="36"/>
          <w:u w:val="single"/>
        </w:rPr>
      </w:pPr>
    </w:p>
    <w:p w:rsidR="00F500E0" w:rsidRPr="00C37214" w:rsidRDefault="00F500E0">
      <w:pPr>
        <w:jc w:val="both"/>
        <w:rPr>
          <w:rFonts w:ascii="Trebuchet MS" w:eastAsia="Trebuchet MS" w:hAnsi="Trebuchet MS" w:cs="Trebuchet MS"/>
          <w:b/>
          <w:bCs/>
          <w:color w:val="auto"/>
          <w:sz w:val="36"/>
          <w:szCs w:val="36"/>
          <w:u w:val="single"/>
        </w:rPr>
      </w:pPr>
      <w:r w:rsidRPr="00C37214">
        <w:rPr>
          <w:rFonts w:ascii="Trebuchet MS" w:eastAsia="Trebuchet MS" w:hAnsi="Trebuchet MS" w:cs="Trebuchet MS"/>
          <w:b/>
          <w:bCs/>
          <w:color w:val="auto"/>
          <w:sz w:val="36"/>
          <w:szCs w:val="36"/>
          <w:u w:val="single"/>
        </w:rPr>
        <w:t>What does it Do</w:t>
      </w:r>
    </w:p>
    <w:p w:rsidR="00F500E0" w:rsidRPr="00C37214" w:rsidRDefault="00F500E0">
      <w:pPr>
        <w:jc w:val="both"/>
        <w:rPr>
          <w:rFonts w:ascii="Trebuchet MS" w:eastAsia="Trebuchet MS" w:hAnsi="Trebuchet MS" w:cs="Trebuchet MS"/>
          <w:bCs/>
          <w:color w:val="auto"/>
          <w:sz w:val="28"/>
          <w:szCs w:val="36"/>
        </w:rPr>
      </w:pPr>
    </w:p>
    <w:p w:rsidR="00F500E0" w:rsidRPr="00C37214" w:rsidRDefault="00F500E0">
      <w:pPr>
        <w:jc w:val="both"/>
        <w:rPr>
          <w:rFonts w:ascii="Trebuchet MS" w:eastAsia="Trebuchet MS" w:hAnsi="Trebuchet MS" w:cs="Trebuchet MS"/>
          <w:bCs/>
          <w:color w:val="auto"/>
          <w:sz w:val="28"/>
          <w:szCs w:val="36"/>
        </w:rPr>
      </w:pPr>
      <w:r w:rsidRPr="00C37214">
        <w:rPr>
          <w:rFonts w:ascii="Trebuchet MS" w:eastAsia="Trebuchet MS" w:hAnsi="Trebuchet MS" w:cs="Trebuchet MS"/>
          <w:bCs/>
          <w:color w:val="auto"/>
          <w:sz w:val="28"/>
          <w:szCs w:val="36"/>
        </w:rPr>
        <w:t xml:space="preserve">Login </w:t>
      </w:r>
    </w:p>
    <w:p w:rsidR="00F500E0" w:rsidRPr="00C37214" w:rsidRDefault="00F500E0" w:rsidP="00EF25CA">
      <w:pPr>
        <w:numPr>
          <w:ilvl w:val="0"/>
          <w:numId w:val="17"/>
        </w:numPr>
        <w:jc w:val="both"/>
        <w:rPr>
          <w:rFonts w:ascii="Trebuchet MS" w:eastAsia="Trebuchet MS" w:hAnsi="Trebuchet MS" w:cs="Trebuchet MS"/>
          <w:bCs/>
          <w:color w:val="auto"/>
          <w:sz w:val="28"/>
          <w:szCs w:val="36"/>
        </w:rPr>
      </w:pPr>
      <w:r w:rsidRPr="00C37214">
        <w:rPr>
          <w:rFonts w:ascii="Trebuchet MS" w:eastAsia="Trebuchet MS" w:hAnsi="Trebuchet MS" w:cs="Trebuchet MS"/>
          <w:bCs/>
          <w:color w:val="auto"/>
          <w:sz w:val="28"/>
          <w:szCs w:val="36"/>
        </w:rPr>
        <w:t>users are ale to login with their ldap auth</w:t>
      </w:r>
    </w:p>
    <w:p w:rsidR="00EF25CA" w:rsidRPr="00C37214" w:rsidRDefault="00EF25CA" w:rsidP="00EF25CA">
      <w:pPr>
        <w:numPr>
          <w:ilvl w:val="0"/>
          <w:numId w:val="17"/>
        </w:numPr>
        <w:jc w:val="both"/>
        <w:rPr>
          <w:rFonts w:ascii="Trebuchet MS" w:eastAsia="Trebuchet MS" w:hAnsi="Trebuchet MS" w:cs="Trebuchet MS"/>
          <w:bCs/>
          <w:color w:val="auto"/>
          <w:sz w:val="28"/>
          <w:szCs w:val="36"/>
        </w:rPr>
      </w:pPr>
      <w:r w:rsidRPr="00C37214">
        <w:rPr>
          <w:rFonts w:ascii="Trebuchet MS" w:eastAsia="Trebuchet MS" w:hAnsi="Trebuchet MS" w:cs="Trebuchet MS"/>
          <w:bCs/>
          <w:color w:val="auto"/>
          <w:sz w:val="28"/>
          <w:szCs w:val="36"/>
        </w:rPr>
        <w:t>teachers (non didgit users) are able to login</w:t>
      </w:r>
    </w:p>
    <w:p w:rsidR="00EF25CA" w:rsidRPr="00C37214" w:rsidRDefault="00EF25CA" w:rsidP="00EF25CA">
      <w:pPr>
        <w:numPr>
          <w:ilvl w:val="0"/>
          <w:numId w:val="17"/>
        </w:numPr>
        <w:jc w:val="both"/>
        <w:rPr>
          <w:rFonts w:ascii="Trebuchet MS" w:eastAsia="Trebuchet MS" w:hAnsi="Trebuchet MS" w:cs="Trebuchet MS"/>
          <w:bCs/>
          <w:color w:val="auto"/>
          <w:sz w:val="28"/>
          <w:szCs w:val="36"/>
        </w:rPr>
      </w:pPr>
      <w:r w:rsidRPr="00C37214">
        <w:rPr>
          <w:rFonts w:ascii="Trebuchet MS" w:eastAsia="Trebuchet MS" w:hAnsi="Trebuchet MS" w:cs="Trebuchet MS"/>
          <w:bCs/>
          <w:color w:val="auto"/>
          <w:sz w:val="28"/>
          <w:szCs w:val="36"/>
        </w:rPr>
        <w:t xml:space="preserve">todo: </w:t>
      </w:r>
    </w:p>
    <w:p w:rsidR="00EF25CA" w:rsidRPr="00C37214" w:rsidRDefault="00EF25CA" w:rsidP="00EF25CA">
      <w:pPr>
        <w:numPr>
          <w:ilvl w:val="1"/>
          <w:numId w:val="17"/>
        </w:numPr>
        <w:jc w:val="both"/>
        <w:rPr>
          <w:rFonts w:ascii="Trebuchet MS" w:eastAsia="Trebuchet MS" w:hAnsi="Trebuchet MS" w:cs="Trebuchet MS"/>
          <w:bCs/>
          <w:color w:val="auto"/>
          <w:sz w:val="28"/>
          <w:szCs w:val="36"/>
        </w:rPr>
      </w:pPr>
      <w:r w:rsidRPr="00C37214">
        <w:rPr>
          <w:rFonts w:ascii="Trebuchet MS" w:eastAsia="Trebuchet MS" w:hAnsi="Trebuchet MS" w:cs="Trebuchet MS"/>
          <w:bCs/>
          <w:color w:val="auto"/>
          <w:sz w:val="28"/>
          <w:szCs w:val="36"/>
        </w:rPr>
        <w:t>restrict all non-digit prn users except for few.</w:t>
      </w:r>
    </w:p>
    <w:p w:rsidR="00EF25CA" w:rsidRPr="00C37214" w:rsidRDefault="00EF25CA" w:rsidP="00EF25CA">
      <w:pPr>
        <w:numPr>
          <w:ilvl w:val="2"/>
          <w:numId w:val="17"/>
        </w:numPr>
        <w:jc w:val="both"/>
        <w:rPr>
          <w:rFonts w:ascii="Trebuchet MS" w:eastAsia="Trebuchet MS" w:hAnsi="Trebuchet MS" w:cs="Trebuchet MS"/>
          <w:bCs/>
          <w:color w:val="auto"/>
          <w:sz w:val="28"/>
          <w:szCs w:val="36"/>
        </w:rPr>
      </w:pPr>
      <w:r w:rsidRPr="00C37214">
        <w:rPr>
          <w:rFonts w:ascii="Trebuchet MS" w:eastAsia="Trebuchet MS" w:hAnsi="Trebuchet MS" w:cs="Trebuchet MS"/>
          <w:bCs/>
          <w:color w:val="auto"/>
          <w:sz w:val="28"/>
          <w:szCs w:val="36"/>
        </w:rPr>
        <w:t>By manually creating a group in it and auth fror them.</w:t>
      </w:r>
    </w:p>
    <w:p w:rsidR="00EF25CA" w:rsidRDefault="00EF25CA" w:rsidP="00EF25CA">
      <w:pPr>
        <w:jc w:val="both"/>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Student info</w:t>
      </w:r>
    </w:p>
    <w:p w:rsidR="00EF25CA" w:rsidRDefault="00EF25CA" w:rsidP="00EF25CA">
      <w:pPr>
        <w:numPr>
          <w:ilvl w:val="0"/>
          <w:numId w:val="18"/>
        </w:numPr>
        <w:jc w:val="both"/>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Displays a form full of javascript</w:t>
      </w:r>
    </w:p>
    <w:p w:rsidR="00EF25CA" w:rsidRDefault="00EF25CA" w:rsidP="00EF25CA">
      <w:pPr>
        <w:numPr>
          <w:ilvl w:val="0"/>
          <w:numId w:val="18"/>
        </w:numPr>
        <w:jc w:val="both"/>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Allows user to fill in info</w:t>
      </w:r>
    </w:p>
    <w:p w:rsidR="00EF25CA" w:rsidRDefault="00EF25CA" w:rsidP="00EF25CA">
      <w:pPr>
        <w:numPr>
          <w:ilvl w:val="0"/>
          <w:numId w:val="18"/>
        </w:numPr>
        <w:jc w:val="both"/>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Allows Unicode data</w:t>
      </w:r>
    </w:p>
    <w:p w:rsidR="00EF25CA" w:rsidRDefault="00EF25CA" w:rsidP="00EF25CA">
      <w:pPr>
        <w:numPr>
          <w:ilvl w:val="0"/>
          <w:numId w:val="18"/>
        </w:numPr>
        <w:jc w:val="both"/>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Stores the form</w:t>
      </w:r>
    </w:p>
    <w:p w:rsidR="00EF25CA" w:rsidRDefault="00EF25CA" w:rsidP="00EF25CA">
      <w:pPr>
        <w:numPr>
          <w:ilvl w:val="0"/>
          <w:numId w:val="18"/>
        </w:numPr>
        <w:jc w:val="both"/>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Form is editable with minimum deletion</w:t>
      </w:r>
    </w:p>
    <w:p w:rsidR="00EF25CA" w:rsidRDefault="00EF25CA" w:rsidP="00EF25CA">
      <w:pPr>
        <w:numPr>
          <w:ilvl w:val="0"/>
          <w:numId w:val="18"/>
        </w:numPr>
        <w:jc w:val="both"/>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Editing form is prefilled</w:t>
      </w:r>
    </w:p>
    <w:p w:rsidR="00EF25CA" w:rsidRDefault="00EF25CA" w:rsidP="00EF25CA">
      <w:pPr>
        <w:numPr>
          <w:ilvl w:val="0"/>
          <w:numId w:val="18"/>
        </w:numPr>
        <w:jc w:val="both"/>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Extra field is done for one more field</w:t>
      </w:r>
    </w:p>
    <w:p w:rsidR="00EF25CA" w:rsidRPr="00FF33F0" w:rsidRDefault="00EF25CA" w:rsidP="00EF25CA">
      <w:pPr>
        <w:numPr>
          <w:ilvl w:val="0"/>
          <w:numId w:val="18"/>
        </w:numPr>
        <w:jc w:val="both"/>
        <w:rPr>
          <w:rFonts w:ascii="Trebuchet MS" w:eastAsia="Trebuchet MS" w:hAnsi="Trebuchet MS" w:cs="Trebuchet MS"/>
          <w:bCs/>
          <w:color w:val="auto"/>
          <w:sz w:val="28"/>
          <w:szCs w:val="36"/>
        </w:rPr>
      </w:pPr>
      <w:r>
        <w:rPr>
          <w:rFonts w:ascii="Trebuchet MS" w:eastAsia="Trebuchet MS" w:hAnsi="Trebuchet MS" w:cs="Trebuchet MS"/>
          <w:b/>
          <w:bCs/>
          <w:color w:val="auto"/>
          <w:sz w:val="28"/>
          <w:szCs w:val="36"/>
        </w:rPr>
        <w:t>Todo:</w:t>
      </w:r>
    </w:p>
    <w:p w:rsidR="00EF25CA" w:rsidRPr="00FF33F0" w:rsidRDefault="00EF25CA" w:rsidP="00EF25CA">
      <w:pPr>
        <w:numPr>
          <w:ilvl w:val="1"/>
          <w:numId w:val="18"/>
        </w:numPr>
        <w:jc w:val="both"/>
        <w:rPr>
          <w:rFonts w:ascii="Trebuchet MS" w:eastAsia="Trebuchet MS" w:hAnsi="Trebuchet MS" w:cs="Trebuchet MS"/>
          <w:bCs/>
          <w:color w:val="auto"/>
          <w:sz w:val="28"/>
          <w:szCs w:val="36"/>
        </w:rPr>
      </w:pPr>
      <w:r>
        <w:rPr>
          <w:rFonts w:ascii="Trebuchet MS" w:eastAsia="Trebuchet MS" w:hAnsi="Trebuchet MS" w:cs="Trebuchet MS"/>
          <w:b/>
          <w:bCs/>
          <w:color w:val="auto"/>
          <w:sz w:val="28"/>
          <w:szCs w:val="36"/>
        </w:rPr>
        <w:t>Make the desc textarea of a larger area</w:t>
      </w:r>
    </w:p>
    <w:p w:rsidR="00EF25CA" w:rsidRPr="00FF33F0" w:rsidRDefault="00EF25CA" w:rsidP="00EF25CA">
      <w:pPr>
        <w:numPr>
          <w:ilvl w:val="1"/>
          <w:numId w:val="18"/>
        </w:numPr>
        <w:jc w:val="both"/>
        <w:rPr>
          <w:rFonts w:ascii="Trebuchet MS" w:eastAsia="Trebuchet MS" w:hAnsi="Trebuchet MS" w:cs="Trebuchet MS"/>
          <w:bCs/>
          <w:color w:val="auto"/>
          <w:sz w:val="28"/>
          <w:szCs w:val="36"/>
        </w:rPr>
      </w:pPr>
      <w:r>
        <w:rPr>
          <w:rFonts w:ascii="Trebuchet MS" w:eastAsia="Trebuchet MS" w:hAnsi="Trebuchet MS" w:cs="Trebuchet MS"/>
          <w:b/>
          <w:bCs/>
          <w:color w:val="auto"/>
          <w:sz w:val="28"/>
          <w:szCs w:val="36"/>
        </w:rPr>
        <w:t>Make the extra field year less</w:t>
      </w:r>
    </w:p>
    <w:p w:rsidR="00EF25CA" w:rsidRPr="00FF33F0" w:rsidRDefault="00EF25CA" w:rsidP="00EF25CA">
      <w:pPr>
        <w:numPr>
          <w:ilvl w:val="1"/>
          <w:numId w:val="18"/>
        </w:numPr>
        <w:jc w:val="both"/>
        <w:rPr>
          <w:rFonts w:ascii="Trebuchet MS" w:eastAsia="Trebuchet MS" w:hAnsi="Trebuchet MS" w:cs="Trebuchet MS"/>
          <w:bCs/>
          <w:color w:val="auto"/>
          <w:sz w:val="28"/>
          <w:szCs w:val="36"/>
        </w:rPr>
      </w:pPr>
      <w:r>
        <w:rPr>
          <w:rFonts w:ascii="Trebuchet MS" w:eastAsia="Trebuchet MS" w:hAnsi="Trebuchet MS" w:cs="Trebuchet MS"/>
          <w:b/>
          <w:bCs/>
          <w:color w:val="auto"/>
          <w:sz w:val="28"/>
          <w:szCs w:val="36"/>
        </w:rPr>
        <w:t>Expand extra field for more than one.</w:t>
      </w:r>
    </w:p>
    <w:p w:rsidR="00EF25CA" w:rsidRPr="00FF33F0" w:rsidRDefault="00EF25CA" w:rsidP="00EF25CA">
      <w:pPr>
        <w:numPr>
          <w:ilvl w:val="1"/>
          <w:numId w:val="18"/>
        </w:numPr>
        <w:jc w:val="both"/>
        <w:rPr>
          <w:rFonts w:ascii="Trebuchet MS" w:eastAsia="Trebuchet MS" w:hAnsi="Trebuchet MS" w:cs="Trebuchet MS"/>
          <w:bCs/>
          <w:color w:val="auto"/>
          <w:sz w:val="28"/>
          <w:szCs w:val="36"/>
        </w:rPr>
      </w:pPr>
      <w:r>
        <w:rPr>
          <w:rFonts w:ascii="Trebuchet MS" w:eastAsia="Trebuchet MS" w:hAnsi="Trebuchet MS" w:cs="Trebuchet MS"/>
          <w:b/>
          <w:bCs/>
          <w:color w:val="auto"/>
          <w:sz w:val="28"/>
          <w:szCs w:val="36"/>
        </w:rPr>
        <w:t>Create uneditable-html preview of the form</w:t>
      </w:r>
    </w:p>
    <w:p w:rsidR="00EF25CA" w:rsidRPr="00FF33F0" w:rsidRDefault="00EF25CA" w:rsidP="00EF25CA">
      <w:pPr>
        <w:jc w:val="both"/>
        <w:rPr>
          <w:rFonts w:ascii="Trebuchet MS" w:eastAsia="Trebuchet MS" w:hAnsi="Trebuchet MS" w:cs="Trebuchet MS"/>
          <w:bCs/>
          <w:color w:val="auto"/>
          <w:sz w:val="28"/>
          <w:szCs w:val="36"/>
        </w:rPr>
      </w:pPr>
      <w:r w:rsidRPr="00FF33F0">
        <w:rPr>
          <w:rFonts w:ascii="Trebuchet MS" w:eastAsia="Trebuchet MS" w:hAnsi="Trebuchet MS" w:cs="Trebuchet MS"/>
          <w:bCs/>
          <w:color w:val="auto"/>
          <w:sz w:val="28"/>
          <w:szCs w:val="36"/>
        </w:rPr>
        <w:t>Generate resume</w:t>
      </w:r>
    </w:p>
    <w:p w:rsidR="00EF25CA" w:rsidRDefault="00EF25CA" w:rsidP="00EF25CA">
      <w:pPr>
        <w:numPr>
          <w:ilvl w:val="0"/>
          <w:numId w:val="19"/>
        </w:numPr>
        <w:jc w:val="both"/>
        <w:rPr>
          <w:rFonts w:ascii="Trebuchet MS" w:eastAsia="Trebuchet MS" w:hAnsi="Trebuchet MS" w:cs="Trebuchet MS"/>
          <w:bCs/>
          <w:color w:val="auto"/>
          <w:sz w:val="28"/>
          <w:szCs w:val="36"/>
        </w:rPr>
      </w:pPr>
      <w:r w:rsidRPr="00FF33F0">
        <w:rPr>
          <w:rFonts w:ascii="Trebuchet MS" w:eastAsia="Trebuchet MS" w:hAnsi="Trebuchet MS" w:cs="Trebuchet MS"/>
          <w:bCs/>
          <w:color w:val="auto"/>
          <w:sz w:val="28"/>
          <w:szCs w:val="36"/>
        </w:rPr>
        <w:t>Generates latex</w:t>
      </w:r>
      <w:r>
        <w:rPr>
          <w:rFonts w:ascii="Trebuchet MS" w:eastAsia="Trebuchet MS" w:hAnsi="Trebuchet MS" w:cs="Trebuchet MS"/>
          <w:bCs/>
          <w:color w:val="auto"/>
          <w:sz w:val="28"/>
          <w:szCs w:val="36"/>
        </w:rPr>
        <w:t xml:space="preserve"> from the given student info</w:t>
      </w:r>
    </w:p>
    <w:p w:rsidR="00EF25CA" w:rsidRDefault="00EF25CA" w:rsidP="00EF25CA">
      <w:pPr>
        <w:numPr>
          <w:ilvl w:val="0"/>
          <w:numId w:val="19"/>
        </w:numPr>
        <w:jc w:val="both"/>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Generates pdf</w:t>
      </w:r>
    </w:p>
    <w:p w:rsidR="00EF25CA" w:rsidRDefault="00EF25CA" w:rsidP="00EF25CA">
      <w:pPr>
        <w:numPr>
          <w:ilvl w:val="0"/>
          <w:numId w:val="19"/>
        </w:numPr>
        <w:jc w:val="both"/>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Performace tuning</w:t>
      </w:r>
    </w:p>
    <w:p w:rsidR="00EF25CA" w:rsidRPr="00FF33F0" w:rsidRDefault="00EF25CA" w:rsidP="00EF25CA">
      <w:pPr>
        <w:numPr>
          <w:ilvl w:val="0"/>
          <w:numId w:val="19"/>
        </w:numPr>
        <w:jc w:val="both"/>
        <w:rPr>
          <w:rFonts w:ascii="Trebuchet MS" w:eastAsia="Trebuchet MS" w:hAnsi="Trebuchet MS" w:cs="Trebuchet MS"/>
          <w:b/>
          <w:bCs/>
          <w:color w:val="auto"/>
          <w:sz w:val="28"/>
          <w:szCs w:val="36"/>
        </w:rPr>
      </w:pPr>
      <w:r w:rsidRPr="00FF33F0">
        <w:rPr>
          <w:rFonts w:ascii="Trebuchet MS" w:eastAsia="Trebuchet MS" w:hAnsi="Trebuchet MS" w:cs="Trebuchet MS"/>
          <w:b/>
          <w:bCs/>
          <w:color w:val="auto"/>
          <w:sz w:val="28"/>
          <w:szCs w:val="36"/>
        </w:rPr>
        <w:t>To do:</w:t>
      </w:r>
    </w:p>
    <w:p w:rsidR="00EF25CA" w:rsidRDefault="00EF25CA" w:rsidP="00EF25CA">
      <w:pPr>
        <w:numPr>
          <w:ilvl w:val="1"/>
          <w:numId w:val="19"/>
        </w:numPr>
        <w:jc w:val="both"/>
        <w:rPr>
          <w:rFonts w:ascii="Trebuchet MS" w:eastAsia="Trebuchet MS" w:hAnsi="Trebuchet MS" w:cs="Trebuchet MS"/>
          <w:b/>
          <w:bCs/>
          <w:color w:val="auto"/>
          <w:sz w:val="28"/>
          <w:szCs w:val="36"/>
        </w:rPr>
      </w:pPr>
      <w:r w:rsidRPr="00FF33F0">
        <w:rPr>
          <w:rFonts w:ascii="Trebuchet MS" w:eastAsia="Trebuchet MS" w:hAnsi="Trebuchet MS" w:cs="Trebuchet MS"/>
          <w:b/>
          <w:bCs/>
          <w:color w:val="auto"/>
          <w:sz w:val="28"/>
          <w:szCs w:val="36"/>
        </w:rPr>
        <w:t>A lot of things</w:t>
      </w:r>
    </w:p>
    <w:p w:rsidR="00EF25CA" w:rsidRDefault="00EF25CA" w:rsidP="00EF25CA">
      <w:pPr>
        <w:numPr>
          <w:ilvl w:val="1"/>
          <w:numId w:val="19"/>
        </w:numPr>
        <w:jc w:val="both"/>
        <w:rPr>
          <w:rFonts w:ascii="Trebuchet MS" w:eastAsia="Trebuchet MS" w:hAnsi="Trebuchet MS" w:cs="Trebuchet MS"/>
          <w:b/>
          <w:bCs/>
          <w:color w:val="auto"/>
          <w:sz w:val="28"/>
          <w:szCs w:val="36"/>
        </w:rPr>
      </w:pPr>
      <w:r>
        <w:rPr>
          <w:rFonts w:ascii="Trebuchet MS" w:eastAsia="Trebuchet MS" w:hAnsi="Trebuchet MS" w:cs="Trebuchet MS"/>
          <w:b/>
          <w:bCs/>
          <w:color w:val="auto"/>
          <w:sz w:val="28"/>
          <w:szCs w:val="36"/>
        </w:rPr>
        <w:t>Abhay sudhakaran</w:t>
      </w:r>
    </w:p>
    <w:p w:rsidR="00EF25CA" w:rsidRDefault="00EF25CA" w:rsidP="00EF25CA">
      <w:pPr>
        <w:jc w:val="both"/>
        <w:rPr>
          <w:rFonts w:ascii="Trebuchet MS" w:eastAsia="Trebuchet MS" w:hAnsi="Trebuchet MS" w:cs="Trebuchet MS"/>
          <w:bCs/>
          <w:color w:val="auto"/>
          <w:sz w:val="28"/>
          <w:szCs w:val="36"/>
        </w:rPr>
      </w:pPr>
      <w:r>
        <w:rPr>
          <w:rFonts w:ascii="Trebuchet MS" w:eastAsia="Trebuchet MS" w:hAnsi="Trebuchet MS" w:cs="Trebuchet MS"/>
          <w:bCs/>
          <w:color w:val="auto"/>
          <w:sz w:val="28"/>
          <w:szCs w:val="36"/>
        </w:rPr>
        <w:t>Company</w:t>
      </w:r>
    </w:p>
    <w:p w:rsidR="00EF25CA" w:rsidRPr="00FF33F0" w:rsidRDefault="00EF25CA" w:rsidP="00EF25CA">
      <w:pPr>
        <w:numPr>
          <w:ilvl w:val="0"/>
          <w:numId w:val="20"/>
        </w:numPr>
        <w:jc w:val="both"/>
        <w:rPr>
          <w:rFonts w:ascii="Trebuchet MS" w:eastAsia="Trebuchet MS" w:hAnsi="Trebuchet MS" w:cs="Trebuchet MS"/>
          <w:bCs/>
          <w:color w:val="auto"/>
          <w:sz w:val="28"/>
          <w:szCs w:val="36"/>
        </w:rPr>
      </w:pPr>
    </w:p>
    <w:p w:rsidR="00EF25CA" w:rsidRDefault="00EF25CA">
      <w:pPr>
        <w:jc w:val="both"/>
        <w:rPr>
          <w:rFonts w:ascii="Trebuchet MS" w:eastAsia="Trebuchet MS" w:hAnsi="Trebuchet MS" w:cs="Trebuchet MS"/>
          <w:b/>
          <w:bCs/>
          <w:sz w:val="36"/>
          <w:szCs w:val="36"/>
          <w:u w:val="single"/>
        </w:rPr>
      </w:pPr>
      <w:r>
        <w:rPr>
          <w:rFonts w:ascii="Trebuchet MS" w:eastAsia="Trebuchet MS" w:hAnsi="Trebuchet MS" w:cs="Trebuchet MS"/>
          <w:b/>
          <w:bCs/>
          <w:sz w:val="36"/>
          <w:szCs w:val="36"/>
          <w:u w:val="single"/>
        </w:rPr>
        <w:t>Will be done:</w:t>
      </w:r>
    </w:p>
    <w:p w:rsidR="00EF25CA" w:rsidRDefault="00EF25CA">
      <w:pPr>
        <w:jc w:val="both"/>
        <w:rPr>
          <w:rFonts w:ascii="Trebuchet MS" w:eastAsia="Trebuchet MS" w:hAnsi="Trebuchet MS" w:cs="Trebuchet MS"/>
          <w:sz w:val="24"/>
          <w:szCs w:val="24"/>
        </w:rPr>
      </w:pPr>
    </w:p>
    <w:p w:rsidR="00EF25CA" w:rsidRDefault="00EF25CA">
      <w:pPr>
        <w:numPr>
          <w:ilvl w:val="0"/>
          <w:numId w:val="4"/>
        </w:numPr>
        <w:tabs>
          <w:tab w:val="num" w:pos="720"/>
        </w:tabs>
        <w:jc w:val="both"/>
        <w:rPr>
          <w:rFonts w:ascii="Trebuchet MS" w:eastAsia="Trebuchet MS" w:hAnsi="Trebuchet MS" w:cs="Trebuchet MS"/>
          <w:b/>
          <w:bCs/>
          <w:sz w:val="24"/>
          <w:szCs w:val="24"/>
        </w:rPr>
      </w:pPr>
      <w:r>
        <w:rPr>
          <w:rFonts w:ascii="Trebuchet MS" w:eastAsia="Trebuchet MS" w:hAnsi="Trebuchet MS" w:cs="Trebuchet MS"/>
          <w:b/>
          <w:bCs/>
          <w:sz w:val="24"/>
          <w:szCs w:val="24"/>
        </w:rPr>
        <w:t xml:space="preserve">functionalities </w:t>
      </w:r>
      <w:r>
        <w:rPr>
          <w:rFonts w:ascii="Trebuchet MS" w:eastAsia="Trebuchet MS" w:hAnsi="Trebuchet MS" w:cs="Trebuchet MS"/>
          <w:sz w:val="24"/>
          <w:szCs w:val="24"/>
        </w:rPr>
        <w:t xml:space="preserve">← what the software </w:t>
      </w:r>
      <w:r>
        <w:rPr>
          <w:rFonts w:ascii="Trebuchet MS" w:eastAsia="Trebuchet MS" w:hAnsi="Trebuchet MS" w:cs="Trebuchet MS"/>
          <w:i/>
          <w:iCs/>
          <w:sz w:val="24"/>
          <w:szCs w:val="24"/>
        </w:rPr>
        <w:t xml:space="preserve">must </w:t>
      </w:r>
      <w:r>
        <w:rPr>
          <w:rFonts w:ascii="Trebuchet MS" w:eastAsia="Trebuchet MS" w:hAnsi="Trebuchet MS" w:cs="Trebuchet MS"/>
          <w:sz w:val="24"/>
          <w:szCs w:val="24"/>
        </w:rPr>
        <w:t>do</w:t>
      </w:r>
    </w:p>
    <w:p w:rsidR="00EF25CA" w:rsidRDefault="00EF25CA">
      <w:pPr>
        <w:numPr>
          <w:ilvl w:val="1"/>
          <w:numId w:val="4"/>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 xml:space="preserve">login </w:t>
      </w:r>
    </w:p>
    <w:p w:rsidR="00EF25CA" w:rsidRDefault="00EF25CA">
      <w:pPr>
        <w:numPr>
          <w:ilvl w:val="2"/>
          <w:numId w:val="4"/>
        </w:numPr>
        <w:tabs>
          <w:tab w:val="num" w:pos="2160"/>
        </w:tabs>
        <w:ind w:hanging="360"/>
        <w:jc w:val="both"/>
        <w:rPr>
          <w:rFonts w:ascii="Trebuchet MS" w:eastAsia="Trebuchet MS" w:hAnsi="Trebuchet MS" w:cs="Trebuchet MS"/>
          <w:sz w:val="24"/>
          <w:szCs w:val="24"/>
        </w:rPr>
      </w:pPr>
      <w:r>
        <w:rPr>
          <w:rFonts w:ascii="Trebuchet MS" w:eastAsia="Trebuchet MS" w:hAnsi="Trebuchet MS" w:cs="Trebuchet MS"/>
          <w:sz w:val="24"/>
          <w:szCs w:val="24"/>
        </w:rPr>
        <w:t xml:space="preserve">ldap connectivity </w:t>
      </w:r>
    </w:p>
    <w:p w:rsidR="00EF25CA" w:rsidRPr="008D26B6" w:rsidRDefault="00EF25CA">
      <w:pPr>
        <w:numPr>
          <w:ilvl w:val="2"/>
          <w:numId w:val="4"/>
        </w:numPr>
        <w:tabs>
          <w:tab w:val="num" w:pos="2160"/>
        </w:tabs>
        <w:ind w:hanging="360"/>
        <w:jc w:val="both"/>
        <w:rPr>
          <w:rFonts w:ascii="Trebuchet MS" w:eastAsia="Trebuchet MS" w:hAnsi="Trebuchet MS" w:cs="Trebuchet MS"/>
          <w:strike/>
          <w:sz w:val="24"/>
          <w:szCs w:val="24"/>
        </w:rPr>
      </w:pPr>
      <w:r w:rsidRPr="008D26B6">
        <w:rPr>
          <w:rFonts w:ascii="Trebuchet MS" w:eastAsia="Trebuchet MS" w:hAnsi="Trebuchet MS" w:cs="Trebuchet MS"/>
          <w:strike/>
          <w:sz w:val="24"/>
          <w:szCs w:val="24"/>
        </w:rPr>
        <w:t xml:space="preserve">google apps api -- either restricted to only </w:t>
      </w:r>
      <w:hyperlink r:id="rId5" w:history="1">
        <w:r w:rsidRPr="008D26B6">
          <w:rPr>
            <w:rFonts w:ascii="Trebuchet MS" w:eastAsia="Trebuchet MS" w:hAnsi="Trebuchet MS" w:cs="Trebuchet MS"/>
            <w:strike/>
            <w:color w:val="000099"/>
            <w:sz w:val="24"/>
            <w:szCs w:val="24"/>
            <w:u w:val="single"/>
          </w:rPr>
          <w:t>sicsr</w:t>
        </w:r>
      </w:hyperlink>
      <w:hyperlink r:id="rId6" w:history="1">
        <w:r w:rsidRPr="008D26B6">
          <w:rPr>
            <w:rFonts w:ascii="Trebuchet MS" w:eastAsia="Trebuchet MS" w:hAnsi="Trebuchet MS" w:cs="Trebuchet MS"/>
            <w:strike/>
            <w:color w:val="000099"/>
            <w:sz w:val="24"/>
            <w:szCs w:val="24"/>
            <w:u w:val="single"/>
          </w:rPr>
          <w:t>.</w:t>
        </w:r>
      </w:hyperlink>
      <w:hyperlink r:id="rId7" w:history="1">
        <w:r w:rsidRPr="008D26B6">
          <w:rPr>
            <w:rFonts w:ascii="Trebuchet MS" w:eastAsia="Trebuchet MS" w:hAnsi="Trebuchet MS" w:cs="Trebuchet MS"/>
            <w:strike/>
            <w:color w:val="000099"/>
            <w:sz w:val="24"/>
            <w:szCs w:val="24"/>
            <w:u w:val="single"/>
          </w:rPr>
          <w:t>ac</w:t>
        </w:r>
      </w:hyperlink>
      <w:hyperlink r:id="rId8" w:history="1">
        <w:r w:rsidRPr="008D26B6">
          <w:rPr>
            <w:rFonts w:ascii="Trebuchet MS" w:eastAsia="Trebuchet MS" w:hAnsi="Trebuchet MS" w:cs="Trebuchet MS"/>
            <w:strike/>
            <w:color w:val="000099"/>
            <w:sz w:val="24"/>
            <w:szCs w:val="24"/>
            <w:u w:val="single"/>
          </w:rPr>
          <w:t>.</w:t>
        </w:r>
      </w:hyperlink>
      <w:hyperlink r:id="rId9" w:history="1">
        <w:r w:rsidRPr="008D26B6">
          <w:rPr>
            <w:rFonts w:ascii="Trebuchet MS" w:eastAsia="Trebuchet MS" w:hAnsi="Trebuchet MS" w:cs="Trebuchet MS"/>
            <w:strike/>
            <w:color w:val="000099"/>
            <w:sz w:val="24"/>
            <w:szCs w:val="24"/>
            <w:u w:val="single"/>
          </w:rPr>
          <w:t>in</w:t>
        </w:r>
      </w:hyperlink>
      <w:r w:rsidRPr="008D26B6">
        <w:rPr>
          <w:rFonts w:ascii="Trebuchet MS" w:eastAsia="Trebuchet MS" w:hAnsi="Trebuchet MS" w:cs="Trebuchet MS"/>
          <w:strike/>
          <w:sz w:val="24"/>
          <w:szCs w:val="24"/>
        </w:rPr>
        <w:t xml:space="preserve"> domain or any -- as per requirement to be taken from HG et al.</w:t>
      </w:r>
    </w:p>
    <w:p w:rsidR="00EF25CA" w:rsidRDefault="00EF25CA">
      <w:pPr>
        <w:numPr>
          <w:ilvl w:val="1"/>
          <w:numId w:val="4"/>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Generate resumes based on templates supplied.. in latex with full and proper formatting</w:t>
      </w:r>
    </w:p>
    <w:p w:rsidR="00EF25CA" w:rsidRDefault="00EF25CA">
      <w:pPr>
        <w:numPr>
          <w:ilvl w:val="1"/>
          <w:numId w:val="4"/>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Store the details in database and provide a good way to edit the fields (prefilled-forms for editing, etc)</w:t>
      </w:r>
    </w:p>
    <w:p w:rsidR="00EF25CA" w:rsidRDefault="00EF25CA">
      <w:pPr>
        <w:numPr>
          <w:ilvl w:val="1"/>
          <w:numId w:val="4"/>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On-demand PDF generation of the resume.</w:t>
      </w:r>
    </w:p>
    <w:p w:rsidR="00EF25CA" w:rsidRDefault="00EF25CA">
      <w:pPr>
        <w:numPr>
          <w:ilvl w:val="1"/>
          <w:numId w:val="4"/>
        </w:numPr>
        <w:tabs>
          <w:tab w:val="num" w:pos="1440"/>
        </w:tabs>
        <w:jc w:val="both"/>
        <w:rPr>
          <w:rFonts w:ascii="Trebuchet MS" w:eastAsia="Trebuchet MS" w:hAnsi="Trebuchet MS" w:cs="Trebuchet MS"/>
          <w:i/>
          <w:iCs/>
          <w:sz w:val="24"/>
          <w:szCs w:val="24"/>
        </w:rPr>
      </w:pPr>
      <w:r>
        <w:rPr>
          <w:rFonts w:ascii="Trebuchet MS" w:eastAsia="Trebuchet MS" w:hAnsi="Trebuchet MS" w:cs="Trebuchet MS"/>
          <w:i/>
          <w:iCs/>
          <w:sz w:val="24"/>
          <w:szCs w:val="24"/>
        </w:rPr>
        <w:t>about templates refer Questions</w:t>
      </w:r>
    </w:p>
    <w:p w:rsidR="00EF25CA" w:rsidRDefault="00EF25CA">
      <w:pPr>
        <w:numPr>
          <w:ilvl w:val="1"/>
          <w:numId w:val="4"/>
        </w:numPr>
        <w:tabs>
          <w:tab w:val="num" w:pos="1440"/>
        </w:tabs>
        <w:jc w:val="both"/>
        <w:rPr>
          <w:rFonts w:ascii="Trebuchet MS" w:eastAsia="Trebuchet MS" w:hAnsi="Trebuchet MS" w:cs="Trebuchet MS"/>
          <w:i/>
          <w:iCs/>
          <w:sz w:val="24"/>
          <w:szCs w:val="24"/>
        </w:rPr>
      </w:pPr>
      <w:r>
        <w:rPr>
          <w:rFonts w:ascii="Trebuchet MS" w:eastAsia="Trebuchet MS" w:hAnsi="Trebuchet MS" w:cs="Trebuchet MS"/>
          <w:i/>
          <w:iCs/>
          <w:sz w:val="24"/>
          <w:szCs w:val="24"/>
        </w:rPr>
        <w:t>user roles based on priveleges</w:t>
      </w:r>
    </w:p>
    <w:p w:rsidR="00EF25CA" w:rsidRDefault="00EF25CA">
      <w:pPr>
        <w:ind w:left="720"/>
        <w:jc w:val="both"/>
        <w:rPr>
          <w:rFonts w:ascii="Trebuchet MS" w:eastAsia="Trebuchet MS" w:hAnsi="Trebuchet MS" w:cs="Trebuchet MS"/>
          <w:sz w:val="24"/>
          <w:szCs w:val="24"/>
        </w:rPr>
      </w:pPr>
    </w:p>
    <w:p w:rsidR="00EF25CA" w:rsidRDefault="00EF25CA">
      <w:pPr>
        <w:ind w:left="720"/>
        <w:jc w:val="both"/>
        <w:rPr>
          <w:rFonts w:ascii="Trebuchet MS" w:eastAsia="Trebuchet MS" w:hAnsi="Trebuchet MS" w:cs="Trebuchet MS"/>
          <w:sz w:val="24"/>
          <w:szCs w:val="24"/>
        </w:rPr>
      </w:pPr>
    </w:p>
    <w:p w:rsidR="00EF25CA" w:rsidRDefault="00EF25CA">
      <w:pPr>
        <w:numPr>
          <w:ilvl w:val="0"/>
          <w:numId w:val="4"/>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 xml:space="preserve">feature -- what the software </w:t>
      </w:r>
      <w:r>
        <w:rPr>
          <w:rFonts w:ascii="Trebuchet MS" w:eastAsia="Trebuchet MS" w:hAnsi="Trebuchet MS" w:cs="Trebuchet MS"/>
          <w:i/>
          <w:iCs/>
          <w:sz w:val="24"/>
          <w:szCs w:val="24"/>
        </w:rPr>
        <w:t xml:space="preserve">would </w:t>
      </w:r>
      <w:r>
        <w:rPr>
          <w:rFonts w:ascii="Trebuchet MS" w:eastAsia="Trebuchet MS" w:hAnsi="Trebuchet MS" w:cs="Trebuchet MS"/>
          <w:sz w:val="24"/>
          <w:szCs w:val="24"/>
        </w:rPr>
        <w:t>do along with above</w:t>
      </w:r>
    </w:p>
    <w:p w:rsidR="00EF25CA" w:rsidRPr="008D26B6" w:rsidRDefault="00EF25CA">
      <w:pPr>
        <w:numPr>
          <w:ilvl w:val="1"/>
          <w:numId w:val="4"/>
        </w:numPr>
        <w:tabs>
          <w:tab w:val="num" w:pos="1440"/>
        </w:tabs>
        <w:jc w:val="both"/>
        <w:rPr>
          <w:rFonts w:ascii="Trebuchet MS" w:eastAsia="Trebuchet MS" w:hAnsi="Trebuchet MS" w:cs="Trebuchet MS"/>
          <w:strike/>
          <w:sz w:val="24"/>
          <w:szCs w:val="24"/>
        </w:rPr>
      </w:pPr>
      <w:r w:rsidRPr="008D26B6">
        <w:rPr>
          <w:rFonts w:ascii="Trebuchet MS" w:eastAsia="Trebuchet MS" w:hAnsi="Trebuchet MS" w:cs="Trebuchet MS"/>
          <w:strike/>
          <w:sz w:val="24"/>
          <w:szCs w:val="24"/>
        </w:rPr>
        <w:t>TEX preview and editing feature for advanced users -- like http://docs.latexlab.org/</w:t>
      </w:r>
    </w:p>
    <w:p w:rsidR="00EF25CA" w:rsidRDefault="00EF25CA">
      <w:pPr>
        <w:numPr>
          <w:ilvl w:val="1"/>
          <w:numId w:val="4"/>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templates for diff kinda resumes-formats</w:t>
      </w:r>
    </w:p>
    <w:p w:rsidR="00EF25CA" w:rsidRDefault="00EF25CA">
      <w:pPr>
        <w:numPr>
          <w:ilvl w:val="1"/>
          <w:numId w:val="4"/>
        </w:numPr>
        <w:tabs>
          <w:tab w:val="num" w:pos="1440"/>
        </w:tabs>
        <w:jc w:val="both"/>
        <w:rPr>
          <w:rFonts w:ascii="Trebuchet MS" w:eastAsia="Trebuchet MS" w:hAnsi="Trebuchet MS" w:cs="Trebuchet MS"/>
          <w:strike/>
          <w:sz w:val="24"/>
          <w:szCs w:val="24"/>
        </w:rPr>
      </w:pPr>
      <w:r>
        <w:rPr>
          <w:rFonts w:ascii="Trebuchet MS" w:eastAsia="Trebuchet MS" w:hAnsi="Trebuchet MS" w:cs="Trebuchet MS"/>
          <w:strike/>
          <w:sz w:val="24"/>
          <w:szCs w:val="24"/>
        </w:rPr>
        <w:t>version control and revision hist of the resumes using hg</w:t>
      </w:r>
    </w:p>
    <w:p w:rsidR="00EF25CA" w:rsidRDefault="00EF25CA">
      <w:pPr>
        <w:numPr>
          <w:ilvl w:val="1"/>
          <w:numId w:val="4"/>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 xml:space="preserve">the interface should look as if we are editing the actal resume.. :) </w:t>
      </w:r>
      <w:r>
        <w:rPr>
          <w:rFonts w:ascii="Trebuchet MS" w:eastAsia="Trebuchet MS" w:hAnsi="Trebuchet MS" w:cs="Trebuchet MS"/>
          <w:strike/>
          <w:sz w:val="24"/>
          <w:szCs w:val="24"/>
        </w:rPr>
        <w:t>pls</w:t>
      </w:r>
    </w:p>
    <w:p w:rsidR="00EF25CA" w:rsidRDefault="00EF25CA">
      <w:pPr>
        <w:numPr>
          <w:ilvl w:val="1"/>
          <w:numId w:val="4"/>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we provide a customized sicsr-specific latex class for generating resume. till it’s ready, we use one from the public domain.</w:t>
      </w:r>
    </w:p>
    <w:p w:rsidR="00EF25CA" w:rsidRDefault="00EF25CA">
      <w:pPr>
        <w:numPr>
          <w:ilvl w:val="2"/>
          <w:numId w:val="4"/>
        </w:numPr>
        <w:tabs>
          <w:tab w:val="num" w:pos="2160"/>
        </w:tabs>
        <w:ind w:hanging="360"/>
        <w:jc w:val="both"/>
        <w:rPr>
          <w:rFonts w:ascii="Trebuchet MS" w:eastAsia="Trebuchet MS" w:hAnsi="Trebuchet MS" w:cs="Trebuchet MS"/>
          <w:sz w:val="24"/>
          <w:szCs w:val="24"/>
        </w:rPr>
      </w:pPr>
      <w:r>
        <w:rPr>
          <w:rFonts w:ascii="Trebuchet MS" w:eastAsia="Trebuchet MS" w:hAnsi="Trebuchet MS" w:cs="Trebuchet MS"/>
          <w:sz w:val="24"/>
          <w:szCs w:val="24"/>
        </w:rPr>
        <w:t>Our style of resumes</w:t>
      </w:r>
    </w:p>
    <w:p w:rsidR="00EF25CA" w:rsidRDefault="00EF25CA">
      <w:pPr>
        <w:numPr>
          <w:ilvl w:val="3"/>
          <w:numId w:val="4"/>
        </w:numPr>
        <w:tabs>
          <w:tab w:val="num" w:pos="2880"/>
        </w:tabs>
        <w:jc w:val="both"/>
        <w:rPr>
          <w:rFonts w:ascii="Trebuchet MS" w:eastAsia="Trebuchet MS" w:hAnsi="Trebuchet MS" w:cs="Trebuchet MS"/>
          <w:color w:val="000099"/>
          <w:sz w:val="24"/>
          <w:szCs w:val="24"/>
          <w:u w:val="single"/>
        </w:rPr>
      </w:pPr>
      <w:hyperlink r:id="rId10" w:history="1">
        <w:r>
          <w:rPr>
            <w:rFonts w:ascii="Trebuchet MS" w:eastAsia="Trebuchet MS" w:hAnsi="Trebuchet MS" w:cs="Trebuchet MS"/>
            <w:color w:val="000099"/>
            <w:sz w:val="24"/>
            <w:szCs w:val="24"/>
            <w:u w:val="single"/>
          </w:rPr>
          <w:t>http</w:t>
        </w:r>
      </w:hyperlink>
      <w:hyperlink r:id="rId11" w:history="1">
        <w:r>
          <w:rPr>
            <w:rFonts w:ascii="Trebuchet MS" w:eastAsia="Trebuchet MS" w:hAnsi="Trebuchet MS" w:cs="Trebuchet MS"/>
            <w:color w:val="000099"/>
            <w:sz w:val="24"/>
            <w:szCs w:val="24"/>
            <w:u w:val="single"/>
          </w:rPr>
          <w:t>://</w:t>
        </w:r>
      </w:hyperlink>
      <w:hyperlink r:id="rId12" w:history="1">
        <w:r>
          <w:rPr>
            <w:rFonts w:ascii="Trebuchet MS" w:eastAsia="Trebuchet MS" w:hAnsi="Trebuchet MS" w:cs="Trebuchet MS"/>
            <w:color w:val="000099"/>
            <w:sz w:val="24"/>
            <w:szCs w:val="24"/>
            <w:u w:val="single"/>
          </w:rPr>
          <w:t>linuxandfriends</w:t>
        </w:r>
      </w:hyperlink>
      <w:hyperlink r:id="rId13" w:history="1">
        <w:r>
          <w:rPr>
            <w:rFonts w:ascii="Trebuchet MS" w:eastAsia="Trebuchet MS" w:hAnsi="Trebuchet MS" w:cs="Trebuchet MS"/>
            <w:color w:val="000099"/>
            <w:sz w:val="24"/>
            <w:szCs w:val="24"/>
            <w:u w:val="single"/>
          </w:rPr>
          <w:t>.</w:t>
        </w:r>
      </w:hyperlink>
      <w:hyperlink r:id="rId14" w:history="1">
        <w:r>
          <w:rPr>
            <w:rFonts w:ascii="Trebuchet MS" w:eastAsia="Trebuchet MS" w:hAnsi="Trebuchet MS" w:cs="Trebuchet MS"/>
            <w:color w:val="000099"/>
            <w:sz w:val="24"/>
            <w:szCs w:val="24"/>
            <w:u w:val="single"/>
          </w:rPr>
          <w:t>com</w:t>
        </w:r>
      </w:hyperlink>
      <w:hyperlink r:id="rId15" w:history="1">
        <w:r>
          <w:rPr>
            <w:rFonts w:ascii="Trebuchet MS" w:eastAsia="Trebuchet MS" w:hAnsi="Trebuchet MS" w:cs="Trebuchet MS"/>
            <w:color w:val="000099"/>
            <w:sz w:val="24"/>
            <w:szCs w:val="24"/>
            <w:u w:val="single"/>
          </w:rPr>
          <w:t>/2009/12/28/</w:t>
        </w:r>
      </w:hyperlink>
      <w:hyperlink r:id="rId16" w:history="1">
        <w:r>
          <w:rPr>
            <w:rFonts w:ascii="Trebuchet MS" w:eastAsia="Trebuchet MS" w:hAnsi="Trebuchet MS" w:cs="Trebuchet MS"/>
            <w:color w:val="000099"/>
            <w:sz w:val="24"/>
            <w:szCs w:val="24"/>
            <w:u w:val="single"/>
          </w:rPr>
          <w:t>latex</w:t>
        </w:r>
      </w:hyperlink>
      <w:hyperlink r:id="rId17" w:history="1">
        <w:r>
          <w:rPr>
            <w:rFonts w:ascii="Trebuchet MS" w:eastAsia="Trebuchet MS" w:hAnsi="Trebuchet MS" w:cs="Trebuchet MS"/>
            <w:color w:val="000099"/>
            <w:sz w:val="24"/>
            <w:szCs w:val="24"/>
            <w:u w:val="single"/>
          </w:rPr>
          <w:t>-</w:t>
        </w:r>
      </w:hyperlink>
      <w:hyperlink r:id="rId18" w:history="1">
        <w:r>
          <w:rPr>
            <w:rFonts w:ascii="Trebuchet MS" w:eastAsia="Trebuchet MS" w:hAnsi="Trebuchet MS" w:cs="Trebuchet MS"/>
            <w:color w:val="000099"/>
            <w:sz w:val="24"/>
            <w:szCs w:val="24"/>
            <w:u w:val="single"/>
          </w:rPr>
          <w:t>resume</w:t>
        </w:r>
      </w:hyperlink>
      <w:hyperlink r:id="rId19" w:history="1">
        <w:r>
          <w:rPr>
            <w:rFonts w:ascii="Trebuchet MS" w:eastAsia="Trebuchet MS" w:hAnsi="Trebuchet MS" w:cs="Trebuchet MS"/>
            <w:color w:val="000099"/>
            <w:sz w:val="24"/>
            <w:szCs w:val="24"/>
            <w:u w:val="single"/>
          </w:rPr>
          <w:t>-</w:t>
        </w:r>
      </w:hyperlink>
      <w:hyperlink r:id="rId20" w:history="1">
        <w:r>
          <w:rPr>
            <w:rFonts w:ascii="Trebuchet MS" w:eastAsia="Trebuchet MS" w:hAnsi="Trebuchet MS" w:cs="Trebuchet MS"/>
            <w:color w:val="000099"/>
            <w:sz w:val="24"/>
            <w:szCs w:val="24"/>
            <w:u w:val="single"/>
          </w:rPr>
          <w:t>templates</w:t>
        </w:r>
      </w:hyperlink>
      <w:hyperlink r:id="rId21" w:history="1">
        <w:r>
          <w:rPr>
            <w:rFonts w:ascii="Trebuchet MS" w:eastAsia="Trebuchet MS" w:hAnsi="Trebuchet MS" w:cs="Trebuchet MS"/>
            <w:color w:val="000099"/>
            <w:sz w:val="24"/>
            <w:szCs w:val="24"/>
            <w:u w:val="single"/>
          </w:rPr>
          <w:t>/</w:t>
        </w:r>
      </w:hyperlink>
    </w:p>
    <w:p w:rsidR="00EF25CA" w:rsidRDefault="00EF25CA">
      <w:pPr>
        <w:numPr>
          <w:ilvl w:val="4"/>
          <w:numId w:val="4"/>
        </w:numPr>
        <w:tabs>
          <w:tab w:val="num" w:pos="3600"/>
        </w:tabs>
        <w:jc w:val="both"/>
        <w:rPr>
          <w:rFonts w:ascii="Trebuchet MS" w:eastAsia="Trebuchet MS" w:hAnsi="Trebuchet MS" w:cs="Trebuchet MS"/>
          <w:color w:val="000099"/>
          <w:sz w:val="24"/>
          <w:szCs w:val="24"/>
          <w:u w:val="single"/>
        </w:rPr>
      </w:pPr>
      <w:hyperlink r:id="rId22" w:history="1">
        <w:r>
          <w:rPr>
            <w:rFonts w:ascii="Trebuchet MS" w:eastAsia="Trebuchet MS" w:hAnsi="Trebuchet MS" w:cs="Trebuchet MS"/>
            <w:color w:val="000099"/>
            <w:sz w:val="24"/>
            <w:szCs w:val="24"/>
            <w:u w:val="single"/>
          </w:rPr>
          <w:t>specifically</w:t>
        </w:r>
      </w:hyperlink>
      <w:hyperlink r:id="rId23" w:history="1">
        <w:r>
          <w:rPr>
            <w:rFonts w:ascii="Trebuchet MS" w:eastAsia="Trebuchet MS" w:hAnsi="Trebuchet MS" w:cs="Trebuchet MS"/>
            <w:color w:val="000099"/>
            <w:sz w:val="24"/>
            <w:szCs w:val="24"/>
            <w:u w:val="single"/>
          </w:rPr>
          <w:t xml:space="preserve"> </w:t>
        </w:r>
      </w:hyperlink>
      <w:hyperlink r:id="rId24" w:history="1">
        <w:r>
          <w:rPr>
            <w:rFonts w:ascii="Trebuchet MS" w:eastAsia="Trebuchet MS" w:hAnsi="Trebuchet MS" w:cs="Trebuchet MS"/>
            <w:color w:val="000099"/>
            <w:sz w:val="24"/>
            <w:szCs w:val="24"/>
            <w:u w:val="single"/>
          </w:rPr>
          <w:t>http</w:t>
        </w:r>
      </w:hyperlink>
      <w:hyperlink r:id="rId25" w:history="1">
        <w:r>
          <w:rPr>
            <w:rFonts w:ascii="Trebuchet MS" w:eastAsia="Trebuchet MS" w:hAnsi="Trebuchet MS" w:cs="Trebuchet MS"/>
            <w:color w:val="000099"/>
            <w:sz w:val="24"/>
            <w:szCs w:val="24"/>
            <w:u w:val="single"/>
          </w:rPr>
          <w:t>://</w:t>
        </w:r>
      </w:hyperlink>
      <w:hyperlink r:id="rId26" w:history="1">
        <w:r>
          <w:rPr>
            <w:rFonts w:ascii="Trebuchet MS" w:eastAsia="Trebuchet MS" w:hAnsi="Trebuchet MS" w:cs="Trebuchet MS"/>
            <w:color w:val="000099"/>
            <w:sz w:val="24"/>
            <w:szCs w:val="24"/>
            <w:u w:val="single"/>
          </w:rPr>
          <w:t>tug</w:t>
        </w:r>
      </w:hyperlink>
      <w:hyperlink r:id="rId27" w:history="1">
        <w:r>
          <w:rPr>
            <w:rFonts w:ascii="Trebuchet MS" w:eastAsia="Trebuchet MS" w:hAnsi="Trebuchet MS" w:cs="Trebuchet MS"/>
            <w:color w:val="000099"/>
            <w:sz w:val="24"/>
            <w:szCs w:val="24"/>
            <w:u w:val="single"/>
          </w:rPr>
          <w:t>.</w:t>
        </w:r>
      </w:hyperlink>
      <w:hyperlink r:id="rId28" w:history="1">
        <w:r>
          <w:rPr>
            <w:rFonts w:ascii="Trebuchet MS" w:eastAsia="Trebuchet MS" w:hAnsi="Trebuchet MS" w:cs="Trebuchet MS"/>
            <w:color w:val="000099"/>
            <w:sz w:val="24"/>
            <w:szCs w:val="24"/>
            <w:u w:val="single"/>
          </w:rPr>
          <w:t>ctan</w:t>
        </w:r>
      </w:hyperlink>
      <w:hyperlink r:id="rId29" w:history="1">
        <w:r>
          <w:rPr>
            <w:rFonts w:ascii="Trebuchet MS" w:eastAsia="Trebuchet MS" w:hAnsi="Trebuchet MS" w:cs="Trebuchet MS"/>
            <w:color w:val="000099"/>
            <w:sz w:val="24"/>
            <w:szCs w:val="24"/>
            <w:u w:val="single"/>
          </w:rPr>
          <w:t>.</w:t>
        </w:r>
      </w:hyperlink>
      <w:hyperlink r:id="rId30" w:history="1">
        <w:r>
          <w:rPr>
            <w:rFonts w:ascii="Trebuchet MS" w:eastAsia="Trebuchet MS" w:hAnsi="Trebuchet MS" w:cs="Trebuchet MS"/>
            <w:color w:val="000099"/>
            <w:sz w:val="24"/>
            <w:szCs w:val="24"/>
            <w:u w:val="single"/>
          </w:rPr>
          <w:t>org</w:t>
        </w:r>
      </w:hyperlink>
      <w:hyperlink r:id="rId31" w:history="1">
        <w:r>
          <w:rPr>
            <w:rFonts w:ascii="Trebuchet MS" w:eastAsia="Trebuchet MS" w:hAnsi="Trebuchet MS" w:cs="Trebuchet MS"/>
            <w:color w:val="000099"/>
            <w:sz w:val="24"/>
            <w:szCs w:val="24"/>
            <w:u w:val="single"/>
          </w:rPr>
          <w:t>/</w:t>
        </w:r>
      </w:hyperlink>
      <w:hyperlink r:id="rId32" w:history="1">
        <w:r>
          <w:rPr>
            <w:rFonts w:ascii="Trebuchet MS" w:eastAsia="Trebuchet MS" w:hAnsi="Trebuchet MS" w:cs="Trebuchet MS"/>
            <w:color w:val="000099"/>
            <w:sz w:val="24"/>
            <w:szCs w:val="24"/>
            <w:u w:val="single"/>
          </w:rPr>
          <w:t>tex</w:t>
        </w:r>
      </w:hyperlink>
      <w:hyperlink r:id="rId33" w:history="1">
        <w:r>
          <w:rPr>
            <w:rFonts w:ascii="Trebuchet MS" w:eastAsia="Trebuchet MS" w:hAnsi="Trebuchet MS" w:cs="Trebuchet MS"/>
            <w:color w:val="000099"/>
            <w:sz w:val="24"/>
            <w:szCs w:val="24"/>
            <w:u w:val="single"/>
          </w:rPr>
          <w:t>-</w:t>
        </w:r>
      </w:hyperlink>
      <w:hyperlink r:id="rId34" w:history="1">
        <w:r>
          <w:rPr>
            <w:rFonts w:ascii="Trebuchet MS" w:eastAsia="Trebuchet MS" w:hAnsi="Trebuchet MS" w:cs="Trebuchet MS"/>
            <w:color w:val="000099"/>
            <w:sz w:val="24"/>
            <w:szCs w:val="24"/>
            <w:u w:val="single"/>
          </w:rPr>
          <w:t>archive</w:t>
        </w:r>
      </w:hyperlink>
      <w:hyperlink r:id="rId35" w:history="1">
        <w:r>
          <w:rPr>
            <w:rFonts w:ascii="Trebuchet MS" w:eastAsia="Trebuchet MS" w:hAnsi="Trebuchet MS" w:cs="Trebuchet MS"/>
            <w:color w:val="000099"/>
            <w:sz w:val="24"/>
            <w:szCs w:val="24"/>
            <w:u w:val="single"/>
          </w:rPr>
          <w:t>/</w:t>
        </w:r>
      </w:hyperlink>
      <w:hyperlink r:id="rId36" w:history="1">
        <w:r>
          <w:rPr>
            <w:rFonts w:ascii="Trebuchet MS" w:eastAsia="Trebuchet MS" w:hAnsi="Trebuchet MS" w:cs="Trebuchet MS"/>
            <w:color w:val="000099"/>
            <w:sz w:val="24"/>
            <w:szCs w:val="24"/>
            <w:u w:val="single"/>
          </w:rPr>
          <w:t>macros</w:t>
        </w:r>
      </w:hyperlink>
      <w:hyperlink r:id="rId37" w:history="1">
        <w:r>
          <w:rPr>
            <w:rFonts w:ascii="Trebuchet MS" w:eastAsia="Trebuchet MS" w:hAnsi="Trebuchet MS" w:cs="Trebuchet MS"/>
            <w:color w:val="000099"/>
            <w:sz w:val="24"/>
            <w:szCs w:val="24"/>
            <w:u w:val="single"/>
          </w:rPr>
          <w:t>/</w:t>
        </w:r>
      </w:hyperlink>
      <w:hyperlink r:id="rId38" w:history="1">
        <w:r>
          <w:rPr>
            <w:rFonts w:ascii="Trebuchet MS" w:eastAsia="Trebuchet MS" w:hAnsi="Trebuchet MS" w:cs="Trebuchet MS"/>
            <w:color w:val="000099"/>
            <w:sz w:val="24"/>
            <w:szCs w:val="24"/>
            <w:u w:val="single"/>
          </w:rPr>
          <w:t>latex</w:t>
        </w:r>
      </w:hyperlink>
      <w:hyperlink r:id="rId39" w:history="1">
        <w:r>
          <w:rPr>
            <w:rFonts w:ascii="Trebuchet MS" w:eastAsia="Trebuchet MS" w:hAnsi="Trebuchet MS" w:cs="Trebuchet MS"/>
            <w:color w:val="000099"/>
            <w:sz w:val="24"/>
            <w:szCs w:val="24"/>
            <w:u w:val="single"/>
          </w:rPr>
          <w:t>/</w:t>
        </w:r>
      </w:hyperlink>
      <w:hyperlink r:id="rId40" w:history="1">
        <w:r>
          <w:rPr>
            <w:rFonts w:ascii="Trebuchet MS" w:eastAsia="Trebuchet MS" w:hAnsi="Trebuchet MS" w:cs="Trebuchet MS"/>
            <w:color w:val="000099"/>
            <w:sz w:val="24"/>
            <w:szCs w:val="24"/>
            <w:u w:val="single"/>
          </w:rPr>
          <w:t>contrib</w:t>
        </w:r>
      </w:hyperlink>
      <w:hyperlink r:id="rId41" w:history="1">
        <w:r>
          <w:rPr>
            <w:rFonts w:ascii="Trebuchet MS" w:eastAsia="Trebuchet MS" w:hAnsi="Trebuchet MS" w:cs="Trebuchet MS"/>
            <w:color w:val="000099"/>
            <w:sz w:val="24"/>
            <w:szCs w:val="24"/>
            <w:u w:val="single"/>
          </w:rPr>
          <w:t>/</w:t>
        </w:r>
      </w:hyperlink>
      <w:hyperlink r:id="rId42" w:history="1">
        <w:r>
          <w:rPr>
            <w:rFonts w:ascii="Trebuchet MS" w:eastAsia="Trebuchet MS" w:hAnsi="Trebuchet MS" w:cs="Trebuchet MS"/>
            <w:color w:val="000099"/>
            <w:sz w:val="24"/>
            <w:szCs w:val="24"/>
            <w:u w:val="single"/>
          </w:rPr>
          <w:t>moderncv</w:t>
        </w:r>
      </w:hyperlink>
      <w:hyperlink r:id="rId43" w:history="1">
        <w:r>
          <w:rPr>
            <w:rFonts w:ascii="Trebuchet MS" w:eastAsia="Trebuchet MS" w:hAnsi="Trebuchet MS" w:cs="Trebuchet MS"/>
            <w:color w:val="000099"/>
            <w:sz w:val="24"/>
            <w:szCs w:val="24"/>
            <w:u w:val="single"/>
          </w:rPr>
          <w:t>/</w:t>
        </w:r>
      </w:hyperlink>
    </w:p>
    <w:p w:rsidR="00EF25CA" w:rsidRDefault="00EF25CA">
      <w:pPr>
        <w:numPr>
          <w:ilvl w:val="3"/>
          <w:numId w:val="4"/>
        </w:numPr>
        <w:tabs>
          <w:tab w:val="num" w:pos="2880"/>
        </w:tabs>
        <w:jc w:val="both"/>
        <w:rPr>
          <w:rFonts w:ascii="Trebuchet MS" w:eastAsia="Trebuchet MS" w:hAnsi="Trebuchet MS" w:cs="Trebuchet MS"/>
          <w:color w:val="000099"/>
          <w:sz w:val="24"/>
          <w:szCs w:val="24"/>
          <w:u w:val="single"/>
        </w:rPr>
      </w:pPr>
      <w:hyperlink r:id="rId44" w:history="1">
        <w:r>
          <w:rPr>
            <w:rFonts w:ascii="Trebuchet MS" w:eastAsia="Trebuchet MS" w:hAnsi="Trebuchet MS" w:cs="Trebuchet MS"/>
            <w:color w:val="000099"/>
            <w:sz w:val="24"/>
            <w:szCs w:val="24"/>
            <w:u w:val="single"/>
          </w:rPr>
          <w:t>http</w:t>
        </w:r>
      </w:hyperlink>
      <w:hyperlink r:id="rId45" w:history="1">
        <w:r>
          <w:rPr>
            <w:rFonts w:ascii="Trebuchet MS" w:eastAsia="Trebuchet MS" w:hAnsi="Trebuchet MS" w:cs="Trebuchet MS"/>
            <w:color w:val="000099"/>
            <w:sz w:val="24"/>
            <w:szCs w:val="24"/>
            <w:u w:val="single"/>
          </w:rPr>
          <w:t>://</w:t>
        </w:r>
      </w:hyperlink>
      <w:hyperlink r:id="rId46" w:history="1">
        <w:r>
          <w:rPr>
            <w:rFonts w:ascii="Trebuchet MS" w:eastAsia="Trebuchet MS" w:hAnsi="Trebuchet MS" w:cs="Trebuchet MS"/>
            <w:color w:val="000099"/>
            <w:sz w:val="24"/>
            <w:szCs w:val="24"/>
            <w:u w:val="single"/>
          </w:rPr>
          <w:t>nitens</w:t>
        </w:r>
      </w:hyperlink>
      <w:hyperlink r:id="rId47" w:history="1">
        <w:r>
          <w:rPr>
            <w:rFonts w:ascii="Trebuchet MS" w:eastAsia="Trebuchet MS" w:hAnsi="Trebuchet MS" w:cs="Trebuchet MS"/>
            <w:color w:val="000099"/>
            <w:sz w:val="24"/>
            <w:szCs w:val="24"/>
            <w:u w:val="single"/>
          </w:rPr>
          <w:t>.</w:t>
        </w:r>
      </w:hyperlink>
      <w:hyperlink r:id="rId48" w:history="1">
        <w:r>
          <w:rPr>
            <w:rFonts w:ascii="Trebuchet MS" w:eastAsia="Trebuchet MS" w:hAnsi="Trebuchet MS" w:cs="Trebuchet MS"/>
            <w:color w:val="000099"/>
            <w:sz w:val="24"/>
            <w:szCs w:val="24"/>
            <w:u w:val="single"/>
          </w:rPr>
          <w:t>org</w:t>
        </w:r>
      </w:hyperlink>
      <w:hyperlink r:id="rId49" w:history="1">
        <w:r>
          <w:rPr>
            <w:rFonts w:ascii="Trebuchet MS" w:eastAsia="Trebuchet MS" w:hAnsi="Trebuchet MS" w:cs="Trebuchet MS"/>
            <w:color w:val="000099"/>
            <w:sz w:val="24"/>
            <w:szCs w:val="24"/>
            <w:u w:val="single"/>
          </w:rPr>
          <w:t>/</w:t>
        </w:r>
      </w:hyperlink>
      <w:hyperlink r:id="rId50" w:history="1">
        <w:r>
          <w:rPr>
            <w:rFonts w:ascii="Trebuchet MS" w:eastAsia="Trebuchet MS" w:hAnsi="Trebuchet MS" w:cs="Trebuchet MS"/>
            <w:color w:val="000099"/>
            <w:sz w:val="24"/>
            <w:szCs w:val="24"/>
            <w:u w:val="single"/>
          </w:rPr>
          <w:t>taraborelli</w:t>
        </w:r>
      </w:hyperlink>
      <w:hyperlink r:id="rId51" w:history="1">
        <w:r>
          <w:rPr>
            <w:rFonts w:ascii="Trebuchet MS" w:eastAsia="Trebuchet MS" w:hAnsi="Trebuchet MS" w:cs="Trebuchet MS"/>
            <w:color w:val="000099"/>
            <w:sz w:val="24"/>
            <w:szCs w:val="24"/>
            <w:u w:val="single"/>
          </w:rPr>
          <w:t>/</w:t>
        </w:r>
      </w:hyperlink>
      <w:hyperlink r:id="rId52" w:history="1">
        <w:r>
          <w:rPr>
            <w:rFonts w:ascii="Trebuchet MS" w:eastAsia="Trebuchet MS" w:hAnsi="Trebuchet MS" w:cs="Trebuchet MS"/>
            <w:color w:val="000099"/>
            <w:sz w:val="24"/>
            <w:szCs w:val="24"/>
            <w:u w:val="single"/>
          </w:rPr>
          <w:t>cvtex</w:t>
        </w:r>
      </w:hyperlink>
      <w:r>
        <w:rPr>
          <w:rFonts w:ascii="Trebuchet MS" w:eastAsia="Trebuchet MS" w:hAnsi="Trebuchet MS" w:cs="Trebuchet MS"/>
          <w:sz w:val="24"/>
          <w:szCs w:val="24"/>
        </w:rPr>
        <w:t xml:space="preserve"> -- look at the fonts in the page and the screenshot -- amazing! </w:t>
      </w:r>
    </w:p>
    <w:p w:rsidR="00EF25CA" w:rsidRDefault="00EF25CA">
      <w:pPr>
        <w:numPr>
          <w:ilvl w:val="3"/>
          <w:numId w:val="4"/>
        </w:numPr>
        <w:tabs>
          <w:tab w:val="num" w:pos="2880"/>
        </w:tabs>
        <w:jc w:val="both"/>
        <w:rPr>
          <w:rFonts w:ascii="Trebuchet MS" w:eastAsia="Trebuchet MS" w:hAnsi="Trebuchet MS" w:cs="Trebuchet MS"/>
          <w:color w:val="000099"/>
          <w:sz w:val="24"/>
          <w:szCs w:val="24"/>
          <w:u w:val="single"/>
        </w:rPr>
      </w:pPr>
      <w:hyperlink r:id="rId53" w:history="1">
        <w:r>
          <w:rPr>
            <w:rFonts w:ascii="Trebuchet MS" w:eastAsia="Trebuchet MS" w:hAnsi="Trebuchet MS" w:cs="Trebuchet MS"/>
            <w:color w:val="000099"/>
            <w:sz w:val="24"/>
            <w:szCs w:val="24"/>
            <w:u w:val="single"/>
          </w:rPr>
          <w:t>http</w:t>
        </w:r>
      </w:hyperlink>
      <w:hyperlink r:id="rId54" w:history="1">
        <w:r>
          <w:rPr>
            <w:rFonts w:ascii="Trebuchet MS" w:eastAsia="Trebuchet MS" w:hAnsi="Trebuchet MS" w:cs="Trebuchet MS"/>
            <w:color w:val="000099"/>
            <w:sz w:val="24"/>
            <w:szCs w:val="24"/>
            <w:u w:val="single"/>
          </w:rPr>
          <w:t>://</w:t>
        </w:r>
      </w:hyperlink>
      <w:hyperlink r:id="rId55" w:history="1">
        <w:r>
          <w:rPr>
            <w:rFonts w:ascii="Trebuchet MS" w:eastAsia="Trebuchet MS" w:hAnsi="Trebuchet MS" w:cs="Trebuchet MS"/>
            <w:color w:val="000099"/>
            <w:sz w:val="24"/>
            <w:szCs w:val="24"/>
            <w:u w:val="single"/>
          </w:rPr>
          <w:t>www</w:t>
        </w:r>
      </w:hyperlink>
      <w:hyperlink r:id="rId56" w:history="1">
        <w:r>
          <w:rPr>
            <w:rFonts w:ascii="Trebuchet MS" w:eastAsia="Trebuchet MS" w:hAnsi="Trebuchet MS" w:cs="Trebuchet MS"/>
            <w:color w:val="000099"/>
            <w:sz w:val="24"/>
            <w:szCs w:val="24"/>
            <w:u w:val="single"/>
          </w:rPr>
          <w:t>.</w:t>
        </w:r>
      </w:hyperlink>
      <w:hyperlink r:id="rId57" w:history="1">
        <w:r>
          <w:rPr>
            <w:rFonts w:ascii="Trebuchet MS" w:eastAsia="Trebuchet MS" w:hAnsi="Trebuchet MS" w:cs="Trebuchet MS"/>
            <w:color w:val="000099"/>
            <w:sz w:val="24"/>
            <w:szCs w:val="24"/>
            <w:u w:val="single"/>
          </w:rPr>
          <w:t>tjansson</w:t>
        </w:r>
      </w:hyperlink>
      <w:hyperlink r:id="rId58" w:history="1">
        <w:r>
          <w:rPr>
            <w:rFonts w:ascii="Trebuchet MS" w:eastAsia="Trebuchet MS" w:hAnsi="Trebuchet MS" w:cs="Trebuchet MS"/>
            <w:color w:val="000099"/>
            <w:sz w:val="24"/>
            <w:szCs w:val="24"/>
            <w:u w:val="single"/>
          </w:rPr>
          <w:t>.</w:t>
        </w:r>
      </w:hyperlink>
      <w:hyperlink r:id="rId59" w:history="1">
        <w:r>
          <w:rPr>
            <w:rFonts w:ascii="Trebuchet MS" w:eastAsia="Trebuchet MS" w:hAnsi="Trebuchet MS" w:cs="Trebuchet MS"/>
            <w:color w:val="000099"/>
            <w:sz w:val="24"/>
            <w:szCs w:val="24"/>
            <w:u w:val="single"/>
          </w:rPr>
          <w:t>dk</w:t>
        </w:r>
      </w:hyperlink>
      <w:hyperlink r:id="rId60" w:history="1">
        <w:r>
          <w:rPr>
            <w:rFonts w:ascii="Trebuchet MS" w:eastAsia="Trebuchet MS" w:hAnsi="Trebuchet MS" w:cs="Trebuchet MS"/>
            <w:color w:val="000099"/>
            <w:sz w:val="24"/>
            <w:szCs w:val="24"/>
            <w:u w:val="single"/>
          </w:rPr>
          <w:t>/?</w:t>
        </w:r>
      </w:hyperlink>
      <w:hyperlink r:id="rId61" w:history="1">
        <w:r>
          <w:rPr>
            <w:rFonts w:ascii="Trebuchet MS" w:eastAsia="Trebuchet MS" w:hAnsi="Trebuchet MS" w:cs="Trebuchet MS"/>
            <w:color w:val="000099"/>
            <w:sz w:val="24"/>
            <w:szCs w:val="24"/>
            <w:u w:val="single"/>
          </w:rPr>
          <w:t>p</w:t>
        </w:r>
      </w:hyperlink>
      <w:hyperlink r:id="rId62" w:history="1">
        <w:r>
          <w:rPr>
            <w:rFonts w:ascii="Trebuchet MS" w:eastAsia="Trebuchet MS" w:hAnsi="Trebuchet MS" w:cs="Trebuchet MS"/>
            <w:color w:val="000099"/>
            <w:sz w:val="24"/>
            <w:szCs w:val="24"/>
            <w:u w:val="single"/>
          </w:rPr>
          <w:t>=604</w:t>
        </w:r>
      </w:hyperlink>
      <w:r>
        <w:rPr>
          <w:rFonts w:ascii="Trebuchet MS" w:eastAsia="Trebuchet MS" w:hAnsi="Trebuchet MS" w:cs="Trebuchet MS"/>
          <w:sz w:val="24"/>
          <w:szCs w:val="24"/>
        </w:rPr>
        <w:t xml:space="preserve"> -- i just liekd his website</w:t>
      </w:r>
    </w:p>
    <w:p w:rsidR="00EF25CA" w:rsidRDefault="00EF25CA">
      <w:pPr>
        <w:numPr>
          <w:ilvl w:val="2"/>
          <w:numId w:val="4"/>
        </w:numPr>
        <w:tabs>
          <w:tab w:val="num" w:pos="2160"/>
        </w:tabs>
        <w:ind w:hanging="360"/>
        <w:jc w:val="both"/>
        <w:rPr>
          <w:rFonts w:ascii="Trebuchet MS" w:eastAsia="Trebuchet MS" w:hAnsi="Trebuchet MS" w:cs="Trebuchet MS"/>
          <w:sz w:val="24"/>
          <w:szCs w:val="24"/>
        </w:rPr>
      </w:pPr>
      <w:r>
        <w:rPr>
          <w:rFonts w:ascii="Trebuchet MS" w:eastAsia="Trebuchet MS" w:hAnsi="Trebuchet MS" w:cs="Trebuchet MS"/>
          <w:sz w:val="24"/>
          <w:szCs w:val="24"/>
        </w:rPr>
        <w:t>Classic Resumes</w:t>
      </w:r>
    </w:p>
    <w:p w:rsidR="00EF25CA" w:rsidRDefault="00EF25CA">
      <w:pPr>
        <w:numPr>
          <w:ilvl w:val="3"/>
          <w:numId w:val="4"/>
        </w:numPr>
        <w:tabs>
          <w:tab w:val="num" w:pos="2880"/>
        </w:tabs>
        <w:jc w:val="both"/>
        <w:rPr>
          <w:rFonts w:ascii="Trebuchet MS" w:eastAsia="Trebuchet MS" w:hAnsi="Trebuchet MS" w:cs="Trebuchet MS"/>
          <w:color w:val="000099"/>
          <w:sz w:val="24"/>
          <w:szCs w:val="24"/>
          <w:u w:val="single"/>
        </w:rPr>
      </w:pPr>
      <w:hyperlink r:id="rId63" w:history="1">
        <w:r>
          <w:rPr>
            <w:rFonts w:ascii="Trebuchet MS" w:eastAsia="Trebuchet MS" w:hAnsi="Trebuchet MS" w:cs="Trebuchet MS"/>
            <w:color w:val="000099"/>
            <w:sz w:val="24"/>
            <w:szCs w:val="24"/>
            <w:u w:val="single"/>
          </w:rPr>
          <w:t>http</w:t>
        </w:r>
      </w:hyperlink>
      <w:hyperlink r:id="rId64" w:history="1">
        <w:r>
          <w:rPr>
            <w:rFonts w:ascii="Trebuchet MS" w:eastAsia="Trebuchet MS" w:hAnsi="Trebuchet MS" w:cs="Trebuchet MS"/>
            <w:color w:val="000099"/>
            <w:sz w:val="24"/>
            <w:szCs w:val="24"/>
            <w:u w:val="single"/>
          </w:rPr>
          <w:t>://</w:t>
        </w:r>
      </w:hyperlink>
      <w:hyperlink r:id="rId65" w:history="1">
        <w:r>
          <w:rPr>
            <w:rFonts w:ascii="Trebuchet MS" w:eastAsia="Trebuchet MS" w:hAnsi="Trebuchet MS" w:cs="Trebuchet MS"/>
            <w:color w:val="000099"/>
            <w:sz w:val="24"/>
            <w:szCs w:val="24"/>
            <w:u w:val="single"/>
          </w:rPr>
          <w:t>www</w:t>
        </w:r>
      </w:hyperlink>
      <w:hyperlink r:id="rId66" w:history="1">
        <w:r>
          <w:rPr>
            <w:rFonts w:ascii="Trebuchet MS" w:eastAsia="Trebuchet MS" w:hAnsi="Trebuchet MS" w:cs="Trebuchet MS"/>
            <w:color w:val="000099"/>
            <w:sz w:val="24"/>
            <w:szCs w:val="24"/>
            <w:u w:val="single"/>
          </w:rPr>
          <w:t>.</w:t>
        </w:r>
      </w:hyperlink>
      <w:hyperlink r:id="rId67" w:history="1">
        <w:r>
          <w:rPr>
            <w:rFonts w:ascii="Trebuchet MS" w:eastAsia="Trebuchet MS" w:hAnsi="Trebuchet MS" w:cs="Trebuchet MS"/>
            <w:color w:val="000099"/>
            <w:sz w:val="24"/>
            <w:szCs w:val="24"/>
            <w:u w:val="single"/>
          </w:rPr>
          <w:t>rpi</w:t>
        </w:r>
      </w:hyperlink>
      <w:hyperlink r:id="rId68" w:history="1">
        <w:r>
          <w:rPr>
            <w:rFonts w:ascii="Trebuchet MS" w:eastAsia="Trebuchet MS" w:hAnsi="Trebuchet MS" w:cs="Trebuchet MS"/>
            <w:color w:val="000099"/>
            <w:sz w:val="24"/>
            <w:szCs w:val="24"/>
            <w:u w:val="single"/>
          </w:rPr>
          <w:t>.</w:t>
        </w:r>
      </w:hyperlink>
      <w:hyperlink r:id="rId69" w:history="1">
        <w:r>
          <w:rPr>
            <w:rFonts w:ascii="Trebuchet MS" w:eastAsia="Trebuchet MS" w:hAnsi="Trebuchet MS" w:cs="Trebuchet MS"/>
            <w:color w:val="000099"/>
            <w:sz w:val="24"/>
            <w:szCs w:val="24"/>
            <w:u w:val="single"/>
          </w:rPr>
          <w:t>edu</w:t>
        </w:r>
      </w:hyperlink>
      <w:hyperlink r:id="rId70" w:history="1">
        <w:r>
          <w:rPr>
            <w:rFonts w:ascii="Trebuchet MS" w:eastAsia="Trebuchet MS" w:hAnsi="Trebuchet MS" w:cs="Trebuchet MS"/>
            <w:color w:val="000099"/>
            <w:sz w:val="24"/>
            <w:szCs w:val="24"/>
            <w:u w:val="single"/>
          </w:rPr>
          <w:t>/</w:t>
        </w:r>
      </w:hyperlink>
      <w:hyperlink r:id="rId71" w:history="1">
        <w:r>
          <w:rPr>
            <w:rFonts w:ascii="Trebuchet MS" w:eastAsia="Trebuchet MS" w:hAnsi="Trebuchet MS" w:cs="Trebuchet MS"/>
            <w:color w:val="000099"/>
            <w:sz w:val="24"/>
            <w:szCs w:val="24"/>
            <w:u w:val="single"/>
          </w:rPr>
          <w:t>dept</w:t>
        </w:r>
      </w:hyperlink>
      <w:hyperlink r:id="rId72" w:history="1">
        <w:r>
          <w:rPr>
            <w:rFonts w:ascii="Trebuchet MS" w:eastAsia="Trebuchet MS" w:hAnsi="Trebuchet MS" w:cs="Trebuchet MS"/>
            <w:color w:val="000099"/>
            <w:sz w:val="24"/>
            <w:szCs w:val="24"/>
            <w:u w:val="single"/>
          </w:rPr>
          <w:t>/</w:t>
        </w:r>
      </w:hyperlink>
      <w:hyperlink r:id="rId73" w:history="1">
        <w:r>
          <w:rPr>
            <w:rFonts w:ascii="Trebuchet MS" w:eastAsia="Trebuchet MS" w:hAnsi="Trebuchet MS" w:cs="Trebuchet MS"/>
            <w:color w:val="000099"/>
            <w:sz w:val="24"/>
            <w:szCs w:val="24"/>
            <w:u w:val="single"/>
          </w:rPr>
          <w:t>arc</w:t>
        </w:r>
      </w:hyperlink>
      <w:hyperlink r:id="rId74" w:history="1">
        <w:r>
          <w:rPr>
            <w:rFonts w:ascii="Trebuchet MS" w:eastAsia="Trebuchet MS" w:hAnsi="Trebuchet MS" w:cs="Trebuchet MS"/>
            <w:color w:val="000099"/>
            <w:sz w:val="24"/>
            <w:szCs w:val="24"/>
            <w:u w:val="single"/>
          </w:rPr>
          <w:t>/</w:t>
        </w:r>
      </w:hyperlink>
      <w:hyperlink r:id="rId75" w:history="1">
        <w:r>
          <w:rPr>
            <w:rFonts w:ascii="Trebuchet MS" w:eastAsia="Trebuchet MS" w:hAnsi="Trebuchet MS" w:cs="Trebuchet MS"/>
            <w:color w:val="000099"/>
            <w:sz w:val="24"/>
            <w:szCs w:val="24"/>
            <w:u w:val="single"/>
          </w:rPr>
          <w:t>training</w:t>
        </w:r>
      </w:hyperlink>
      <w:hyperlink r:id="rId76" w:history="1">
        <w:r>
          <w:rPr>
            <w:rFonts w:ascii="Trebuchet MS" w:eastAsia="Trebuchet MS" w:hAnsi="Trebuchet MS" w:cs="Trebuchet MS"/>
            <w:color w:val="000099"/>
            <w:sz w:val="24"/>
            <w:szCs w:val="24"/>
            <w:u w:val="single"/>
          </w:rPr>
          <w:t>/</w:t>
        </w:r>
      </w:hyperlink>
      <w:hyperlink r:id="rId77" w:history="1">
        <w:r>
          <w:rPr>
            <w:rFonts w:ascii="Trebuchet MS" w:eastAsia="Trebuchet MS" w:hAnsi="Trebuchet MS" w:cs="Trebuchet MS"/>
            <w:color w:val="000099"/>
            <w:sz w:val="24"/>
            <w:szCs w:val="24"/>
            <w:u w:val="single"/>
          </w:rPr>
          <w:t>latex</w:t>
        </w:r>
      </w:hyperlink>
      <w:hyperlink r:id="rId78" w:history="1">
        <w:r>
          <w:rPr>
            <w:rFonts w:ascii="Trebuchet MS" w:eastAsia="Trebuchet MS" w:hAnsi="Trebuchet MS" w:cs="Trebuchet MS"/>
            <w:color w:val="000099"/>
            <w:sz w:val="24"/>
            <w:szCs w:val="24"/>
            <w:u w:val="single"/>
          </w:rPr>
          <w:t>/</w:t>
        </w:r>
      </w:hyperlink>
      <w:hyperlink r:id="rId79" w:history="1">
        <w:r>
          <w:rPr>
            <w:rFonts w:ascii="Trebuchet MS" w:eastAsia="Trebuchet MS" w:hAnsi="Trebuchet MS" w:cs="Trebuchet MS"/>
            <w:color w:val="000099"/>
            <w:sz w:val="24"/>
            <w:szCs w:val="24"/>
            <w:u w:val="single"/>
          </w:rPr>
          <w:t>resumes</w:t>
        </w:r>
      </w:hyperlink>
      <w:hyperlink r:id="rId80" w:history="1">
        <w:r>
          <w:rPr>
            <w:rFonts w:ascii="Trebuchet MS" w:eastAsia="Trebuchet MS" w:hAnsi="Trebuchet MS" w:cs="Trebuchet MS"/>
            <w:color w:val="000099"/>
            <w:sz w:val="24"/>
            <w:szCs w:val="24"/>
            <w:u w:val="single"/>
          </w:rPr>
          <w:t>/</w:t>
        </w:r>
      </w:hyperlink>
    </w:p>
    <w:p w:rsidR="00EF25CA" w:rsidRDefault="00EF25CA">
      <w:pPr>
        <w:numPr>
          <w:ilvl w:val="3"/>
          <w:numId w:val="4"/>
        </w:numPr>
        <w:tabs>
          <w:tab w:val="num" w:pos="2880"/>
        </w:tabs>
        <w:jc w:val="both"/>
        <w:rPr>
          <w:rFonts w:ascii="Trebuchet MS" w:eastAsia="Trebuchet MS" w:hAnsi="Trebuchet MS" w:cs="Trebuchet MS"/>
          <w:color w:val="000099"/>
          <w:sz w:val="24"/>
          <w:szCs w:val="24"/>
          <w:u w:val="single"/>
        </w:rPr>
      </w:pPr>
      <w:hyperlink r:id="rId81" w:history="1">
        <w:r>
          <w:rPr>
            <w:rFonts w:ascii="Trebuchet MS" w:eastAsia="Trebuchet MS" w:hAnsi="Trebuchet MS" w:cs="Trebuchet MS"/>
            <w:color w:val="000099"/>
            <w:sz w:val="24"/>
            <w:szCs w:val="24"/>
            <w:u w:val="single"/>
          </w:rPr>
          <w:t>http</w:t>
        </w:r>
      </w:hyperlink>
      <w:hyperlink r:id="rId82" w:history="1">
        <w:r>
          <w:rPr>
            <w:rFonts w:ascii="Trebuchet MS" w:eastAsia="Trebuchet MS" w:hAnsi="Trebuchet MS" w:cs="Trebuchet MS"/>
            <w:color w:val="000099"/>
            <w:sz w:val="24"/>
            <w:szCs w:val="24"/>
            <w:u w:val="single"/>
          </w:rPr>
          <w:t>://</w:t>
        </w:r>
      </w:hyperlink>
      <w:hyperlink r:id="rId83" w:history="1">
        <w:r>
          <w:rPr>
            <w:rFonts w:ascii="Trebuchet MS" w:eastAsia="Trebuchet MS" w:hAnsi="Trebuchet MS" w:cs="Trebuchet MS"/>
            <w:color w:val="000099"/>
            <w:sz w:val="24"/>
            <w:szCs w:val="24"/>
            <w:u w:val="single"/>
          </w:rPr>
          <w:t>people</w:t>
        </w:r>
      </w:hyperlink>
      <w:hyperlink r:id="rId84" w:history="1">
        <w:r>
          <w:rPr>
            <w:rFonts w:ascii="Trebuchet MS" w:eastAsia="Trebuchet MS" w:hAnsi="Trebuchet MS" w:cs="Trebuchet MS"/>
            <w:color w:val="000099"/>
            <w:sz w:val="24"/>
            <w:szCs w:val="24"/>
            <w:u w:val="single"/>
          </w:rPr>
          <w:t>.</w:t>
        </w:r>
      </w:hyperlink>
      <w:hyperlink r:id="rId85" w:history="1">
        <w:r>
          <w:rPr>
            <w:rFonts w:ascii="Trebuchet MS" w:eastAsia="Trebuchet MS" w:hAnsi="Trebuchet MS" w:cs="Trebuchet MS"/>
            <w:color w:val="000099"/>
            <w:sz w:val="24"/>
            <w:szCs w:val="24"/>
            <w:u w:val="single"/>
          </w:rPr>
          <w:t>debian</w:t>
        </w:r>
      </w:hyperlink>
      <w:hyperlink r:id="rId86" w:history="1">
        <w:r>
          <w:rPr>
            <w:rFonts w:ascii="Trebuchet MS" w:eastAsia="Trebuchet MS" w:hAnsi="Trebuchet MS" w:cs="Trebuchet MS"/>
            <w:color w:val="000099"/>
            <w:sz w:val="24"/>
            <w:szCs w:val="24"/>
            <w:u w:val="single"/>
          </w:rPr>
          <w:t>.</w:t>
        </w:r>
      </w:hyperlink>
      <w:hyperlink r:id="rId87" w:history="1">
        <w:r>
          <w:rPr>
            <w:rFonts w:ascii="Trebuchet MS" w:eastAsia="Trebuchet MS" w:hAnsi="Trebuchet MS" w:cs="Trebuchet MS"/>
            <w:color w:val="000099"/>
            <w:sz w:val="24"/>
            <w:szCs w:val="24"/>
            <w:u w:val="single"/>
          </w:rPr>
          <w:t>org</w:t>
        </w:r>
      </w:hyperlink>
      <w:hyperlink r:id="rId88" w:history="1">
        <w:r>
          <w:rPr>
            <w:rFonts w:ascii="Trebuchet MS" w:eastAsia="Trebuchet MS" w:hAnsi="Trebuchet MS" w:cs="Trebuchet MS"/>
            <w:color w:val="000099"/>
            <w:sz w:val="24"/>
            <w:szCs w:val="24"/>
            <w:u w:val="single"/>
          </w:rPr>
          <w:t>/~</w:t>
        </w:r>
      </w:hyperlink>
      <w:hyperlink r:id="rId89" w:history="1">
        <w:r>
          <w:rPr>
            <w:rFonts w:ascii="Trebuchet MS" w:eastAsia="Trebuchet MS" w:hAnsi="Trebuchet MS" w:cs="Trebuchet MS"/>
            <w:color w:val="000099"/>
            <w:sz w:val="24"/>
            <w:szCs w:val="24"/>
            <w:u w:val="single"/>
          </w:rPr>
          <w:t>dburrows</w:t>
        </w:r>
      </w:hyperlink>
      <w:hyperlink r:id="rId90" w:history="1">
        <w:r>
          <w:rPr>
            <w:rFonts w:ascii="Trebuchet MS" w:eastAsia="Trebuchet MS" w:hAnsi="Trebuchet MS" w:cs="Trebuchet MS"/>
            <w:color w:val="000099"/>
            <w:sz w:val="24"/>
            <w:szCs w:val="24"/>
            <w:u w:val="single"/>
          </w:rPr>
          <w:t>/</w:t>
        </w:r>
      </w:hyperlink>
      <w:hyperlink r:id="rId91" w:history="1">
        <w:r>
          <w:rPr>
            <w:rFonts w:ascii="Trebuchet MS" w:eastAsia="Trebuchet MS" w:hAnsi="Trebuchet MS" w:cs="Trebuchet MS"/>
            <w:color w:val="000099"/>
            <w:sz w:val="24"/>
            <w:szCs w:val="24"/>
            <w:u w:val="single"/>
          </w:rPr>
          <w:t>resume</w:t>
        </w:r>
      </w:hyperlink>
      <w:hyperlink r:id="rId92" w:history="1">
        <w:r>
          <w:rPr>
            <w:rFonts w:ascii="Trebuchet MS" w:eastAsia="Trebuchet MS" w:hAnsi="Trebuchet MS" w:cs="Trebuchet MS"/>
            <w:color w:val="000099"/>
            <w:sz w:val="24"/>
            <w:szCs w:val="24"/>
            <w:u w:val="single"/>
          </w:rPr>
          <w:t>-</w:t>
        </w:r>
      </w:hyperlink>
      <w:hyperlink r:id="rId93" w:history="1">
        <w:r>
          <w:rPr>
            <w:rFonts w:ascii="Trebuchet MS" w:eastAsia="Trebuchet MS" w:hAnsi="Trebuchet MS" w:cs="Trebuchet MS"/>
            <w:color w:val="000099"/>
            <w:sz w:val="24"/>
            <w:szCs w:val="24"/>
            <w:u w:val="single"/>
          </w:rPr>
          <w:t>cls</w:t>
        </w:r>
      </w:hyperlink>
      <w:hyperlink r:id="rId94" w:history="1">
        <w:r>
          <w:rPr>
            <w:rFonts w:ascii="Trebuchet MS" w:eastAsia="Trebuchet MS" w:hAnsi="Trebuchet MS" w:cs="Trebuchet MS"/>
            <w:color w:val="000099"/>
            <w:sz w:val="24"/>
            <w:szCs w:val="24"/>
            <w:u w:val="single"/>
          </w:rPr>
          <w:t>.</w:t>
        </w:r>
      </w:hyperlink>
      <w:hyperlink r:id="rId95" w:history="1">
        <w:r>
          <w:rPr>
            <w:rFonts w:ascii="Trebuchet MS" w:eastAsia="Trebuchet MS" w:hAnsi="Trebuchet MS" w:cs="Trebuchet MS"/>
            <w:color w:val="000099"/>
            <w:sz w:val="24"/>
            <w:szCs w:val="24"/>
            <w:u w:val="single"/>
          </w:rPr>
          <w:t>html</w:t>
        </w:r>
      </w:hyperlink>
    </w:p>
    <w:p w:rsidR="00EF25CA" w:rsidRDefault="00EF25CA">
      <w:pPr>
        <w:numPr>
          <w:ilvl w:val="3"/>
          <w:numId w:val="4"/>
        </w:numPr>
        <w:tabs>
          <w:tab w:val="num" w:pos="2880"/>
        </w:tabs>
        <w:jc w:val="both"/>
        <w:rPr>
          <w:rFonts w:ascii="Trebuchet MS" w:eastAsia="Trebuchet MS" w:hAnsi="Trebuchet MS" w:cs="Trebuchet MS"/>
          <w:color w:val="000099"/>
          <w:sz w:val="24"/>
          <w:szCs w:val="24"/>
          <w:u w:val="single"/>
        </w:rPr>
      </w:pPr>
      <w:hyperlink r:id="rId96" w:history="1">
        <w:r>
          <w:rPr>
            <w:rFonts w:ascii="Trebuchet MS" w:eastAsia="Trebuchet MS" w:hAnsi="Trebuchet MS" w:cs="Trebuchet MS"/>
            <w:color w:val="000099"/>
            <w:sz w:val="24"/>
            <w:szCs w:val="24"/>
            <w:u w:val="single"/>
          </w:rPr>
          <w:t>http</w:t>
        </w:r>
      </w:hyperlink>
      <w:hyperlink r:id="rId97" w:history="1">
        <w:r>
          <w:rPr>
            <w:rFonts w:ascii="Trebuchet MS" w:eastAsia="Trebuchet MS" w:hAnsi="Trebuchet MS" w:cs="Trebuchet MS"/>
            <w:color w:val="000099"/>
            <w:sz w:val="24"/>
            <w:szCs w:val="24"/>
            <w:u w:val="single"/>
          </w:rPr>
          <w:t>://</w:t>
        </w:r>
      </w:hyperlink>
      <w:hyperlink r:id="rId98" w:history="1">
        <w:r>
          <w:rPr>
            <w:rFonts w:ascii="Trebuchet MS" w:eastAsia="Trebuchet MS" w:hAnsi="Trebuchet MS" w:cs="Trebuchet MS"/>
            <w:color w:val="000099"/>
            <w:sz w:val="24"/>
            <w:szCs w:val="24"/>
            <w:u w:val="single"/>
          </w:rPr>
          <w:t>www</w:t>
        </w:r>
      </w:hyperlink>
      <w:hyperlink r:id="rId99" w:history="1">
        <w:r>
          <w:rPr>
            <w:rFonts w:ascii="Trebuchet MS" w:eastAsia="Trebuchet MS" w:hAnsi="Trebuchet MS" w:cs="Trebuchet MS"/>
            <w:color w:val="000099"/>
            <w:sz w:val="24"/>
            <w:szCs w:val="24"/>
            <w:u w:val="single"/>
          </w:rPr>
          <w:t>.</w:t>
        </w:r>
      </w:hyperlink>
      <w:hyperlink r:id="rId100" w:history="1">
        <w:r>
          <w:rPr>
            <w:rFonts w:ascii="Trebuchet MS" w:eastAsia="Trebuchet MS" w:hAnsi="Trebuchet MS" w:cs="Trebuchet MS"/>
            <w:color w:val="000099"/>
            <w:sz w:val="24"/>
            <w:szCs w:val="24"/>
            <w:u w:val="single"/>
          </w:rPr>
          <w:t>tjansson</w:t>
        </w:r>
      </w:hyperlink>
      <w:hyperlink r:id="rId101" w:history="1">
        <w:r>
          <w:rPr>
            <w:rFonts w:ascii="Trebuchet MS" w:eastAsia="Trebuchet MS" w:hAnsi="Trebuchet MS" w:cs="Trebuchet MS"/>
            <w:color w:val="000099"/>
            <w:sz w:val="24"/>
            <w:szCs w:val="24"/>
            <w:u w:val="single"/>
          </w:rPr>
          <w:t>.</w:t>
        </w:r>
      </w:hyperlink>
      <w:hyperlink r:id="rId102" w:history="1">
        <w:r>
          <w:rPr>
            <w:rFonts w:ascii="Trebuchet MS" w:eastAsia="Trebuchet MS" w:hAnsi="Trebuchet MS" w:cs="Trebuchet MS"/>
            <w:color w:val="000099"/>
            <w:sz w:val="24"/>
            <w:szCs w:val="24"/>
            <w:u w:val="single"/>
          </w:rPr>
          <w:t>dk</w:t>
        </w:r>
      </w:hyperlink>
      <w:hyperlink r:id="rId103" w:history="1">
        <w:r>
          <w:rPr>
            <w:rFonts w:ascii="Trebuchet MS" w:eastAsia="Trebuchet MS" w:hAnsi="Trebuchet MS" w:cs="Trebuchet MS"/>
            <w:color w:val="000099"/>
            <w:sz w:val="24"/>
            <w:szCs w:val="24"/>
            <w:u w:val="single"/>
          </w:rPr>
          <w:t>/?</w:t>
        </w:r>
      </w:hyperlink>
      <w:hyperlink r:id="rId104" w:history="1">
        <w:r>
          <w:rPr>
            <w:rFonts w:ascii="Trebuchet MS" w:eastAsia="Trebuchet MS" w:hAnsi="Trebuchet MS" w:cs="Trebuchet MS"/>
            <w:color w:val="000099"/>
            <w:sz w:val="24"/>
            <w:szCs w:val="24"/>
            <w:u w:val="single"/>
          </w:rPr>
          <w:t>p</w:t>
        </w:r>
      </w:hyperlink>
      <w:hyperlink r:id="rId105" w:history="1">
        <w:r>
          <w:rPr>
            <w:rFonts w:ascii="Trebuchet MS" w:eastAsia="Trebuchet MS" w:hAnsi="Trebuchet MS" w:cs="Trebuchet MS"/>
            <w:color w:val="000099"/>
            <w:sz w:val="24"/>
            <w:szCs w:val="24"/>
            <w:u w:val="single"/>
          </w:rPr>
          <w:t>=604</w:t>
        </w:r>
      </w:hyperlink>
    </w:p>
    <w:p w:rsidR="00EF25CA" w:rsidRDefault="00EF25CA">
      <w:pPr>
        <w:numPr>
          <w:ilvl w:val="0"/>
          <w:numId w:val="4"/>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possible problems</w:t>
      </w:r>
    </w:p>
    <w:p w:rsidR="00EF25CA" w:rsidRDefault="00EF25CA">
      <w:pPr>
        <w:numPr>
          <w:ilvl w:val="0"/>
          <w:numId w:val="4"/>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scope for expansions and reusabiltily - like the template thing for change agent</w:t>
      </w:r>
    </w:p>
    <w:p w:rsidR="00EF25CA" w:rsidRDefault="00EF25CA">
      <w:pPr>
        <w:numPr>
          <w:ilvl w:val="0"/>
          <w:numId w:val="4"/>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requirements to be made clear from HG, et al.</w:t>
      </w:r>
    </w:p>
    <w:p w:rsidR="00EF25CA" w:rsidRDefault="00EF25CA">
      <w:pPr>
        <w:numPr>
          <w:ilvl w:val="1"/>
          <w:numId w:val="4"/>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search feature for resumes on categories for companies</w:t>
      </w:r>
    </w:p>
    <w:p w:rsidR="00EF25CA" w:rsidRDefault="00EF25CA">
      <w:pPr>
        <w:numPr>
          <w:ilvl w:val="1"/>
          <w:numId w:val="4"/>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 xml:space="preserve">filtered data(? or resumes)  for students </w:t>
      </w: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sz w:val="36"/>
          <w:szCs w:val="36"/>
        </w:rPr>
      </w:pPr>
    </w:p>
    <w:p w:rsidR="00EF25CA" w:rsidRDefault="00EF25CA">
      <w:pPr>
        <w:jc w:val="both"/>
        <w:rPr>
          <w:rFonts w:ascii="Trebuchet MS" w:eastAsia="Trebuchet MS" w:hAnsi="Trebuchet MS" w:cs="Trebuchet MS"/>
          <w:sz w:val="36"/>
          <w:szCs w:val="36"/>
        </w:rPr>
      </w:pPr>
      <w:r>
        <w:rPr>
          <w:rFonts w:ascii="Trebuchet MS" w:eastAsia="Trebuchet MS" w:hAnsi="Trebuchet MS" w:cs="Trebuchet MS"/>
          <w:sz w:val="36"/>
          <w:szCs w:val="36"/>
        </w:rPr>
        <w:t>table designs</w:t>
      </w:r>
    </w:p>
    <w:p w:rsidR="00EF25CA" w:rsidRDefault="00EF25CA">
      <w:pPr>
        <w:jc w:val="both"/>
        <w:rPr>
          <w:rFonts w:ascii="Trebuchet MS" w:eastAsia="Trebuchet MS" w:hAnsi="Trebuchet MS" w:cs="Trebuchet MS"/>
          <w:sz w:val="28"/>
          <w:szCs w:val="28"/>
        </w:rPr>
      </w:pPr>
      <w:r>
        <w:rPr>
          <w:rFonts w:ascii="Trebuchet MS" w:eastAsia="Trebuchet MS" w:hAnsi="Trebuchet MS" w:cs="Trebuchet MS"/>
          <w:sz w:val="28"/>
          <w:szCs w:val="28"/>
        </w:rPr>
        <w:t>APP-1 – student info</w:t>
      </w:r>
    </w:p>
    <w:p w:rsidR="00EF25CA" w:rsidRDefault="00EF25CA">
      <w:pPr>
        <w:numPr>
          <w:ilvl w:val="0"/>
          <w:numId w:val="5"/>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Student</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Prn</w:t>
      </w:r>
    </w:p>
    <w:p w:rsidR="00EF25CA" w:rsidRPr="008D26B6"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Fullname</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Gender</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Email</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Phone_number</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Backlogs</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Yeardrop</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Career-objective</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Certification –bool</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Projects—bool</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Academic—bool</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Extracurricular—bool</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Extrafields –bool</w:t>
      </w:r>
    </w:p>
    <w:p w:rsidR="00EF25CA" w:rsidRDefault="00EF25CA" w:rsidP="00EF25CA">
      <w:pPr>
        <w:numPr>
          <w:ilvl w:val="1"/>
          <w:numId w:val="5"/>
        </w:numPr>
        <w:jc w:val="both"/>
        <w:rPr>
          <w:rFonts w:ascii="Trebuchet MS" w:eastAsia="Trebuchet MS" w:hAnsi="Trebuchet MS" w:cs="Trebuchet MS"/>
          <w:sz w:val="24"/>
          <w:szCs w:val="24"/>
        </w:rPr>
      </w:pPr>
      <w:r>
        <w:rPr>
          <w:rFonts w:ascii="Trebuchet MS" w:eastAsia="Trebuchet MS" w:hAnsi="Trebuchet MS" w:cs="Trebuchet MS"/>
          <w:sz w:val="24"/>
          <w:szCs w:val="24"/>
        </w:rPr>
        <w:t>Total workex –f()</w:t>
      </w:r>
    </w:p>
    <w:p w:rsidR="00EF25CA" w:rsidRDefault="00EF25CA">
      <w:pPr>
        <w:numPr>
          <w:ilvl w:val="0"/>
          <w:numId w:val="5"/>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MArks</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Primary table =student</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course</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board/uni</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marks</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marks type</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outof</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from date (only year)</w:t>
      </w:r>
    </w:p>
    <w:p w:rsidR="00EF25CA" w:rsidRDefault="00EF25CA">
      <w:pPr>
        <w:numPr>
          <w:ilvl w:val="0"/>
          <w:numId w:val="5"/>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Extra fields</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Primary table =student</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desc</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start - month,year</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end - month, year</w:t>
      </w:r>
    </w:p>
    <w:p w:rsidR="00EF25CA" w:rsidRDefault="00EF25CA">
      <w:pPr>
        <w:numPr>
          <w:ilvl w:val="0"/>
          <w:numId w:val="5"/>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Personal</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Primary table =s</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Mothers Name</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Fathers name</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Fathers occupation</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Mothers Occupaton</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Permanent Address</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Address of corospondance</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Languages</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Hobbies</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strengths</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areas of interest</w:t>
      </w:r>
    </w:p>
    <w:p w:rsidR="00EF25CA" w:rsidRDefault="00EF25CA">
      <w:pPr>
        <w:numPr>
          <w:ilvl w:val="0"/>
          <w:numId w:val="5"/>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sw exposure</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primary table =student</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languages knwn</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db</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web tools</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OS</w:t>
      </w:r>
    </w:p>
    <w:p w:rsidR="00EF25CA" w:rsidRDefault="00EF25CA">
      <w:pPr>
        <w:numPr>
          <w:ilvl w:val="1"/>
          <w:numId w:val="5"/>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other</w:t>
      </w: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sz w:val="28"/>
          <w:szCs w:val="28"/>
        </w:rPr>
      </w:pPr>
      <w:r>
        <w:rPr>
          <w:rFonts w:ascii="Trebuchet MS" w:eastAsia="Trebuchet MS" w:hAnsi="Trebuchet MS" w:cs="Trebuchet MS"/>
          <w:sz w:val="28"/>
          <w:szCs w:val="28"/>
        </w:rPr>
        <w:t>App-2 Company</w:t>
      </w:r>
    </w:p>
    <w:p w:rsidR="00EF25CA" w:rsidRDefault="00EF25CA">
      <w:pPr>
        <w:numPr>
          <w:ilvl w:val="0"/>
          <w:numId w:val="6"/>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Company</w:t>
      </w:r>
    </w:p>
    <w:p w:rsidR="00EF25CA" w:rsidRDefault="00EF25CA">
      <w:pPr>
        <w:numPr>
          <w:ilvl w:val="1"/>
          <w:numId w:val="6"/>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Name</w:t>
      </w:r>
    </w:p>
    <w:p w:rsidR="00EF25CA" w:rsidRDefault="00EF25CA">
      <w:pPr>
        <w:numPr>
          <w:ilvl w:val="1"/>
          <w:numId w:val="6"/>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Last  date of applying</w:t>
      </w:r>
    </w:p>
    <w:p w:rsidR="00EF25CA" w:rsidRDefault="00EF25CA">
      <w:pPr>
        <w:numPr>
          <w:ilvl w:val="1"/>
          <w:numId w:val="6"/>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Dat of processing</w:t>
      </w:r>
    </w:p>
    <w:p w:rsidR="00EF25CA" w:rsidRDefault="00EF25CA">
      <w:pPr>
        <w:numPr>
          <w:ilvl w:val="1"/>
          <w:numId w:val="6"/>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Students applied</w:t>
      </w:r>
    </w:p>
    <w:p w:rsidR="00EF25CA" w:rsidRDefault="00EF25CA">
      <w:pPr>
        <w:numPr>
          <w:ilvl w:val="1"/>
          <w:numId w:val="6"/>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email</w:t>
      </w:r>
    </w:p>
    <w:p w:rsidR="00EF25CA" w:rsidRDefault="00EF25CA">
      <w:pPr>
        <w:numPr>
          <w:ilvl w:val="1"/>
          <w:numId w:val="6"/>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contact</w:t>
      </w:r>
    </w:p>
    <w:p w:rsidR="00EF25CA" w:rsidRDefault="00EF25CA">
      <w:pPr>
        <w:numPr>
          <w:ilvl w:val="1"/>
          <w:numId w:val="6"/>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elegibility</w:t>
      </w:r>
    </w:p>
    <w:p w:rsidR="00EF25CA" w:rsidRDefault="00EF25CA" w:rsidP="00EF25CA">
      <w:pPr>
        <w:numPr>
          <w:ilvl w:val="0"/>
          <w:numId w:val="6"/>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placement_in</w:t>
      </w:r>
    </w:p>
    <w:p w:rsidR="00EF25CA" w:rsidRDefault="00EF25CA" w:rsidP="00EF25CA">
      <w:pPr>
        <w:numPr>
          <w:ilvl w:val="1"/>
          <w:numId w:val="6"/>
        </w:numPr>
        <w:jc w:val="both"/>
        <w:rPr>
          <w:rFonts w:ascii="Trebuchet MS" w:eastAsia="Trebuchet MS" w:hAnsi="Trebuchet MS" w:cs="Trebuchet MS"/>
          <w:sz w:val="24"/>
          <w:szCs w:val="24"/>
        </w:rPr>
      </w:pPr>
      <w:r>
        <w:rPr>
          <w:rFonts w:ascii="Trebuchet MS" w:eastAsia="Trebuchet MS" w:hAnsi="Trebuchet MS" w:cs="Trebuchet MS"/>
          <w:sz w:val="24"/>
          <w:szCs w:val="24"/>
        </w:rPr>
        <w:t>student = student</w:t>
      </w:r>
    </w:p>
    <w:p w:rsidR="00EF25CA" w:rsidRDefault="00EF25CA" w:rsidP="00EF25CA">
      <w:pPr>
        <w:numPr>
          <w:ilvl w:val="1"/>
          <w:numId w:val="6"/>
        </w:numPr>
        <w:jc w:val="both"/>
        <w:rPr>
          <w:rFonts w:ascii="Trebuchet MS" w:eastAsia="Trebuchet MS" w:hAnsi="Trebuchet MS" w:cs="Trebuchet MS"/>
          <w:sz w:val="24"/>
          <w:szCs w:val="24"/>
        </w:rPr>
      </w:pPr>
      <w:r>
        <w:rPr>
          <w:rFonts w:ascii="Trebuchet MS" w:eastAsia="Trebuchet MS" w:hAnsi="Trebuchet MS" w:cs="Trebuchet MS"/>
          <w:sz w:val="24"/>
          <w:szCs w:val="24"/>
        </w:rPr>
        <w:t>company = company</w:t>
      </w:r>
    </w:p>
    <w:p w:rsidR="00EF25CA" w:rsidRDefault="00EF25CA" w:rsidP="00EF25CA">
      <w:pPr>
        <w:numPr>
          <w:ilvl w:val="1"/>
          <w:numId w:val="6"/>
        </w:numPr>
        <w:jc w:val="both"/>
        <w:rPr>
          <w:rFonts w:ascii="Trebuchet MS" w:eastAsia="Trebuchet MS" w:hAnsi="Trebuchet MS" w:cs="Trebuchet MS"/>
          <w:sz w:val="24"/>
          <w:szCs w:val="24"/>
        </w:rPr>
      </w:pPr>
      <w:r>
        <w:rPr>
          <w:rFonts w:ascii="Trebuchet MS" w:eastAsia="Trebuchet MS" w:hAnsi="Trebuchet MS" w:cs="Trebuchet MS"/>
          <w:sz w:val="24"/>
          <w:szCs w:val="24"/>
        </w:rPr>
        <w:t>profile</w:t>
      </w:r>
    </w:p>
    <w:p w:rsidR="00EF25CA" w:rsidRDefault="00EF25CA" w:rsidP="00EF25CA">
      <w:pPr>
        <w:numPr>
          <w:ilvl w:val="1"/>
          <w:numId w:val="6"/>
        </w:numPr>
        <w:jc w:val="both"/>
        <w:rPr>
          <w:rFonts w:ascii="Trebuchet MS" w:eastAsia="Trebuchet MS" w:hAnsi="Trebuchet MS" w:cs="Trebuchet MS"/>
          <w:sz w:val="24"/>
          <w:szCs w:val="24"/>
        </w:rPr>
      </w:pPr>
      <w:r>
        <w:rPr>
          <w:rFonts w:ascii="Trebuchet MS" w:eastAsia="Trebuchet MS" w:hAnsi="Trebuchet MS" w:cs="Trebuchet MS"/>
          <w:sz w:val="24"/>
          <w:szCs w:val="24"/>
        </w:rPr>
        <w:t>placement type</w:t>
      </w:r>
    </w:p>
    <w:p w:rsidR="00EF25CA" w:rsidRDefault="00EF25CA" w:rsidP="00EF25CA">
      <w:pPr>
        <w:numPr>
          <w:ilvl w:val="1"/>
          <w:numId w:val="6"/>
        </w:numPr>
        <w:jc w:val="both"/>
        <w:rPr>
          <w:rFonts w:ascii="Trebuchet MS" w:eastAsia="Trebuchet MS" w:hAnsi="Trebuchet MS" w:cs="Trebuchet MS"/>
          <w:sz w:val="24"/>
          <w:szCs w:val="24"/>
        </w:rPr>
      </w:pPr>
      <w:r>
        <w:rPr>
          <w:rFonts w:ascii="Trebuchet MS" w:eastAsia="Trebuchet MS" w:hAnsi="Trebuchet MS" w:cs="Trebuchet MS"/>
          <w:sz w:val="24"/>
          <w:szCs w:val="24"/>
        </w:rPr>
        <w:t>date of joining</w:t>
      </w:r>
    </w:p>
    <w:p w:rsidR="00EF25CA" w:rsidRDefault="00EF25CA" w:rsidP="00EF25CA">
      <w:pPr>
        <w:numPr>
          <w:ilvl w:val="1"/>
          <w:numId w:val="6"/>
        </w:numPr>
        <w:jc w:val="both"/>
        <w:rPr>
          <w:rFonts w:ascii="Trebuchet MS" w:eastAsia="Trebuchet MS" w:hAnsi="Trebuchet MS" w:cs="Trebuchet MS"/>
          <w:sz w:val="24"/>
          <w:szCs w:val="24"/>
        </w:rPr>
      </w:pPr>
      <w:r>
        <w:rPr>
          <w:rFonts w:ascii="Trebuchet MS" w:eastAsia="Trebuchet MS" w:hAnsi="Trebuchet MS" w:cs="Trebuchet MS"/>
          <w:sz w:val="24"/>
          <w:szCs w:val="24"/>
        </w:rPr>
        <w:t>starting stipen</w:t>
      </w:r>
    </w:p>
    <w:p w:rsidR="00EF25CA" w:rsidRDefault="00EF25CA" w:rsidP="00EF25CA">
      <w:pPr>
        <w:numPr>
          <w:ilvl w:val="1"/>
          <w:numId w:val="6"/>
        </w:numPr>
        <w:jc w:val="both"/>
        <w:rPr>
          <w:rFonts w:ascii="Trebuchet MS" w:eastAsia="Trebuchet MS" w:hAnsi="Trebuchet MS" w:cs="Trebuchet MS"/>
          <w:sz w:val="24"/>
          <w:szCs w:val="24"/>
        </w:rPr>
      </w:pPr>
      <w:r>
        <w:rPr>
          <w:rFonts w:ascii="Trebuchet MS" w:eastAsia="Trebuchet MS" w:hAnsi="Trebuchet MS" w:cs="Trebuchet MS"/>
          <w:sz w:val="24"/>
          <w:szCs w:val="24"/>
        </w:rPr>
        <w:t>offered sal</w:t>
      </w:r>
    </w:p>
    <w:p w:rsidR="00EF25CA" w:rsidRDefault="00EF25CA" w:rsidP="00EF25CA">
      <w:pPr>
        <w:numPr>
          <w:ilvl w:val="1"/>
          <w:numId w:val="6"/>
        </w:numPr>
        <w:jc w:val="both"/>
        <w:rPr>
          <w:rFonts w:ascii="Trebuchet MS" w:eastAsia="Trebuchet MS" w:hAnsi="Trebuchet MS" w:cs="Trebuchet MS"/>
          <w:sz w:val="36"/>
          <w:szCs w:val="36"/>
        </w:rPr>
      </w:pPr>
      <w:r>
        <w:rPr>
          <w:rFonts w:ascii="Trebuchet MS" w:eastAsia="Trebuchet MS" w:hAnsi="Trebuchet MS" w:cs="Trebuchet MS"/>
          <w:sz w:val="24"/>
          <w:szCs w:val="24"/>
        </w:rPr>
        <w:t>place</w:t>
      </w:r>
    </w:p>
    <w:p w:rsidR="00EF25CA" w:rsidRDefault="00EF25CA" w:rsidP="00EF25CA">
      <w:pPr>
        <w:jc w:val="both"/>
        <w:rPr>
          <w:rFonts w:ascii="Trebuchet MS" w:eastAsia="Trebuchet MS" w:hAnsi="Trebuchet MS" w:cs="Trebuchet MS"/>
          <w:sz w:val="36"/>
          <w:szCs w:val="36"/>
        </w:rPr>
      </w:pPr>
      <w:r>
        <w:rPr>
          <w:rFonts w:ascii="Trebuchet MS" w:eastAsia="Trebuchet MS" w:hAnsi="Trebuchet MS" w:cs="Trebuchet MS"/>
          <w:sz w:val="36"/>
          <w:szCs w:val="36"/>
        </w:rPr>
        <w:t>APP3-generate resume</w:t>
      </w:r>
    </w:p>
    <w:p w:rsidR="00EF25CA" w:rsidRDefault="00EF25CA" w:rsidP="00EF25CA">
      <w:pPr>
        <w:ind w:left="720"/>
        <w:jc w:val="both"/>
        <w:rPr>
          <w:rFonts w:ascii="Trebuchet MS" w:eastAsia="Trebuchet MS" w:hAnsi="Trebuchet MS" w:cs="Trebuchet MS"/>
          <w:sz w:val="36"/>
          <w:szCs w:val="36"/>
        </w:rPr>
      </w:pPr>
    </w:p>
    <w:p w:rsidR="00EF25CA" w:rsidRDefault="00EF25CA">
      <w:pPr>
        <w:jc w:val="both"/>
        <w:rPr>
          <w:rFonts w:ascii="Trebuchet MS" w:eastAsia="Trebuchet MS" w:hAnsi="Trebuchet MS" w:cs="Trebuchet MS"/>
          <w:sz w:val="36"/>
          <w:szCs w:val="36"/>
        </w:rPr>
      </w:pPr>
      <w:r>
        <w:rPr>
          <w:rFonts w:ascii="Trebuchet MS" w:eastAsia="Trebuchet MS" w:hAnsi="Trebuchet MS" w:cs="Trebuchet MS"/>
          <w:sz w:val="36"/>
          <w:szCs w:val="36"/>
        </w:rPr>
        <w:t>APP4-login</w:t>
      </w:r>
    </w:p>
    <w:p w:rsidR="00EF25CA" w:rsidRPr="008D26B6" w:rsidRDefault="00EF25CA" w:rsidP="00EF25CA">
      <w:pPr>
        <w:numPr>
          <w:ilvl w:val="0"/>
          <w:numId w:val="9"/>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user-login</w:t>
      </w:r>
    </w:p>
    <w:p w:rsidR="00EF25CA" w:rsidRDefault="00EF25CA">
      <w:pPr>
        <w:numPr>
          <w:ilvl w:val="1"/>
          <w:numId w:val="9"/>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Prn/SicsrMail-id</w:t>
      </w:r>
    </w:p>
    <w:p w:rsidR="00EF25CA" w:rsidRPr="008D26B6" w:rsidRDefault="00EF25CA">
      <w:pPr>
        <w:numPr>
          <w:ilvl w:val="1"/>
          <w:numId w:val="9"/>
        </w:numPr>
        <w:tabs>
          <w:tab w:val="num" w:pos="1440"/>
        </w:tabs>
        <w:jc w:val="both"/>
        <w:rPr>
          <w:rFonts w:ascii="Trebuchet MS" w:eastAsia="Trebuchet MS" w:hAnsi="Trebuchet MS" w:cs="Trebuchet MS"/>
          <w:strike/>
          <w:sz w:val="24"/>
          <w:szCs w:val="24"/>
        </w:rPr>
      </w:pPr>
      <w:r w:rsidRPr="008D26B6">
        <w:rPr>
          <w:rFonts w:ascii="Trebuchet MS" w:eastAsia="Trebuchet MS" w:hAnsi="Trebuchet MS" w:cs="Trebuchet MS"/>
          <w:strike/>
          <w:sz w:val="24"/>
          <w:szCs w:val="24"/>
        </w:rPr>
        <w:t>Map to the mailn reusme wala table (FK)</w:t>
      </w:r>
    </w:p>
    <w:p w:rsidR="00EF25CA" w:rsidRDefault="00EF25CA">
      <w:pPr>
        <w:numPr>
          <w:ilvl w:val="1"/>
          <w:numId w:val="9"/>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Group?? mba,Mca .. not sure</w:t>
      </w:r>
    </w:p>
    <w:p w:rsidR="00EF25CA" w:rsidRDefault="00EF25CA" w:rsidP="00EF25CA">
      <w:pPr>
        <w:numPr>
          <w:ilvl w:val="0"/>
          <w:numId w:val="9"/>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GROUP</w:t>
      </w:r>
    </w:p>
    <w:p w:rsidR="00EF25CA" w:rsidRDefault="00EF25CA" w:rsidP="00EF25CA">
      <w:pPr>
        <w:numPr>
          <w:ilvl w:val="1"/>
          <w:numId w:val="9"/>
        </w:num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USERs,</w:t>
      </w:r>
    </w:p>
    <w:p w:rsidR="00EF25CA" w:rsidRDefault="00EF25CA" w:rsidP="00EF25CA">
      <w:pPr>
        <w:tabs>
          <w:tab w:val="num" w:pos="1440"/>
        </w:tabs>
        <w:ind w:left="1080"/>
        <w:jc w:val="both"/>
        <w:rPr>
          <w:rFonts w:ascii="Trebuchet MS" w:eastAsia="Trebuchet MS" w:hAnsi="Trebuchet MS" w:cs="Trebuchet MS"/>
          <w:sz w:val="24"/>
          <w:szCs w:val="24"/>
        </w:rPr>
      </w:pPr>
    </w:p>
    <w:p w:rsidR="00EF25CA" w:rsidRDefault="00EF25CA" w:rsidP="00EF25CA">
      <w:pPr>
        <w:pBdr>
          <w:bottom w:val="single" w:sz="6" w:space="2" w:color="auto"/>
        </w:pBdr>
        <w:tabs>
          <w:tab w:val="num" w:pos="1440"/>
        </w:tabs>
        <w:ind w:left="-180" w:hanging="180"/>
        <w:jc w:val="both"/>
        <w:rPr>
          <w:rFonts w:ascii="Trebuchet MS" w:eastAsia="Trebuchet MS" w:hAnsi="Trebuchet MS" w:cs="Trebuchet MS"/>
          <w:sz w:val="24"/>
          <w:szCs w:val="24"/>
        </w:rPr>
      </w:pPr>
    </w:p>
    <w:p w:rsidR="00EF25CA" w:rsidRDefault="00EF25CA" w:rsidP="00EF25CA">
      <w:pPr>
        <w:tabs>
          <w:tab w:val="num" w:pos="1440"/>
        </w:tabs>
        <w:ind w:left="-270" w:hanging="450"/>
        <w:jc w:val="both"/>
        <w:rPr>
          <w:rFonts w:ascii="Trebuchet MS" w:eastAsia="Trebuchet MS" w:hAnsi="Trebuchet MS" w:cs="Trebuchet MS"/>
          <w:sz w:val="24"/>
          <w:szCs w:val="24"/>
        </w:rPr>
      </w:pPr>
    </w:p>
    <w:p w:rsidR="00EF25CA" w:rsidRDefault="00EF25CA" w:rsidP="00EF25CA">
      <w:pPr>
        <w:tabs>
          <w:tab w:val="num" w:pos="1440"/>
        </w:tabs>
        <w:jc w:val="both"/>
        <w:rPr>
          <w:rFonts w:ascii="Trebuchet MS" w:eastAsia="Trebuchet MS" w:hAnsi="Trebuchet MS" w:cs="Trebuchet MS"/>
          <w:sz w:val="24"/>
          <w:szCs w:val="24"/>
        </w:rPr>
      </w:pPr>
      <w:r>
        <w:rPr>
          <w:rFonts w:ascii="Trebuchet MS" w:eastAsia="Trebuchet MS" w:hAnsi="Trebuchet MS" w:cs="Trebuchet MS"/>
          <w:sz w:val="24"/>
          <w:szCs w:val="24"/>
        </w:rPr>
        <w:tab/>
      </w:r>
    </w:p>
    <w:p w:rsidR="00EF25CA" w:rsidRDefault="00EF25CA">
      <w:pPr>
        <w:jc w:val="both"/>
        <w:rPr>
          <w:rFonts w:ascii="Trebuchet MS" w:eastAsia="Trebuchet MS" w:hAnsi="Trebuchet MS" w:cs="Trebuchet MS"/>
          <w:sz w:val="36"/>
          <w:szCs w:val="36"/>
        </w:rPr>
      </w:pPr>
      <w:r>
        <w:rPr>
          <w:rFonts w:ascii="Trebuchet MS" w:eastAsia="Trebuchet MS" w:hAnsi="Trebuchet MS" w:cs="Trebuchet MS"/>
          <w:sz w:val="36"/>
          <w:szCs w:val="36"/>
        </w:rPr>
        <w:t>DISCUSsIONS ←</w:t>
      </w:r>
    </w:p>
    <w:p w:rsidR="00EF25CA" w:rsidRDefault="00EF25CA">
      <w:pPr>
        <w:numPr>
          <w:ilvl w:val="0"/>
          <w:numId w:val="10"/>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The user will enter the details.</w:t>
      </w:r>
    </w:p>
    <w:p w:rsidR="00EF25CA" w:rsidRDefault="00EF25CA">
      <w:pPr>
        <w:numPr>
          <w:ilvl w:val="0"/>
          <w:numId w:val="11"/>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those detaisl would get stored in the db</w:t>
      </w:r>
    </w:p>
    <w:p w:rsidR="00EF25CA" w:rsidRDefault="00EF25CA">
      <w:pPr>
        <w:numPr>
          <w:ilvl w:val="0"/>
          <w:numId w:val="11"/>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whenevr a search query is entered, sirf vo wale rows fetch honge.. aand then the resume wd be generated of those students.. and the pdf wd be displayed..</w:t>
      </w:r>
    </w:p>
    <w:p w:rsidR="00EF25CA" w:rsidRDefault="00EF25CA">
      <w:pPr>
        <w:numPr>
          <w:ilvl w:val="0"/>
          <w:numId w:val="11"/>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hence only db.. no other files on the server.</w:t>
      </w:r>
    </w:p>
    <w:p w:rsidR="00EF25CA" w:rsidRDefault="00EF25CA">
      <w:pPr>
        <w:numPr>
          <w:ilvl w:val="0"/>
          <w:numId w:val="11"/>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the users can ofcourse update/edit/delete their entries any time the want.</w:t>
      </w:r>
    </w:p>
    <w:p w:rsidR="00EF25CA" w:rsidRDefault="00EF25CA">
      <w:pPr>
        <w:numPr>
          <w:ilvl w:val="0"/>
          <w:numId w:val="11"/>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 xml:space="preserve">we can use the google api fr authentication </w:t>
      </w:r>
    </w:p>
    <w:p w:rsidR="00EF25CA" w:rsidRDefault="00EF25CA">
      <w:pPr>
        <w:numPr>
          <w:ilvl w:val="0"/>
          <w:numId w:val="11"/>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the login-&gt;student and company and data storage</w:t>
      </w:r>
    </w:p>
    <w:p w:rsidR="00EF25CA" w:rsidRDefault="00EF25CA">
      <w:pPr>
        <w:jc w:val="both"/>
        <w:rPr>
          <w:rFonts w:ascii="Trebuchet MS" w:eastAsia="Trebuchet MS" w:hAnsi="Trebuchet MS" w:cs="Trebuchet MS"/>
          <w:sz w:val="36"/>
          <w:szCs w:val="36"/>
        </w:rPr>
      </w:pPr>
    </w:p>
    <w:p w:rsidR="00EF25CA" w:rsidRDefault="00EF25CA">
      <w:pPr>
        <w:jc w:val="both"/>
        <w:rPr>
          <w:rFonts w:ascii="Trebuchet MS" w:eastAsia="Trebuchet MS" w:hAnsi="Trebuchet MS" w:cs="Trebuchet MS"/>
          <w:sz w:val="36"/>
          <w:szCs w:val="36"/>
        </w:rPr>
      </w:pPr>
      <w:r>
        <w:rPr>
          <w:rFonts w:ascii="Trebuchet MS" w:eastAsia="Trebuchet MS" w:hAnsi="Trebuchet MS" w:cs="Trebuchet MS"/>
          <w:sz w:val="36"/>
          <w:szCs w:val="36"/>
        </w:rPr>
        <w:t>QUESTIONS</w:t>
      </w:r>
    </w:p>
    <w:p w:rsidR="00EF25CA" w:rsidRDefault="00EF25CA">
      <w:pPr>
        <w:jc w:val="both"/>
        <w:rPr>
          <w:rFonts w:ascii="Trebuchet MS" w:eastAsia="Trebuchet MS" w:hAnsi="Trebuchet MS" w:cs="Trebuchet MS"/>
          <w:sz w:val="28"/>
          <w:szCs w:val="28"/>
        </w:rPr>
      </w:pPr>
      <w:r>
        <w:rPr>
          <w:rFonts w:ascii="Trebuchet MS" w:eastAsia="Trebuchet MS" w:hAnsi="Trebuchet MS" w:cs="Trebuchet MS"/>
          <w:sz w:val="28"/>
          <w:szCs w:val="28"/>
        </w:rPr>
        <w:t>how wd we know whether ts the company or a student? who is accessing</w:t>
      </w: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 xml:space="preserve">Ans → students will login. once they login, their answers </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ermm....yeah login - means they are tied to ldap -- because we can’t know who are our students and who are outsiders if all are coming through googleauthapi...maybe they can give a PRN...but verifiying it against an external database is like...again</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then its only for OURm college.. max to max symbi..ok done..... or c if sicsrgoogleauthapi is possible ← yeah i also was just thinking that when i said let’s start...</w:t>
      </w: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we have a home page.. which says.. STudent or a company..</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then if its  a stiudent -&gt; ldap onAUTH-&gt; 1) view resume 2)edit resum,e 3)create resume</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company -. enter ur details onSUBMIT-&gt; search for rresumes</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hmm....hey maybe! we can do this -- companies get an id created by us......but where’s googleauthcoming for companies which hr@mycompany.com unless they are using googleapps which is hard to detect and not universal. matlab?</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u mean to say that comapnies shd also register themselves with us before they can use it.. no yar.. only thier info... and then we can track the nu of hits by each and last/first login</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wait wiat....</w:t>
      </w:r>
    </w:p>
    <w:p w:rsidR="00EF25CA" w:rsidRDefault="00EF25CA">
      <w:pPr>
        <w:jc w:val="both"/>
        <w:rPr>
          <w:rFonts w:ascii="Trebuchet MS" w:eastAsia="Trebuchet MS" w:hAnsi="Trebuchet MS" w:cs="Trebuchet MS"/>
          <w:sz w:val="28"/>
          <w:szCs w:val="28"/>
        </w:rPr>
      </w:pPr>
    </w:p>
    <w:p w:rsidR="00EF25CA" w:rsidRDefault="00EF25CA">
      <w:pPr>
        <w:jc w:val="both"/>
        <w:rPr>
          <w:rFonts w:ascii="Trebuchet MS" w:eastAsia="Trebuchet MS" w:hAnsi="Trebuchet MS" w:cs="Trebuchet MS"/>
          <w:b/>
          <w:bCs/>
          <w:sz w:val="28"/>
          <w:szCs w:val="28"/>
        </w:rPr>
      </w:pPr>
      <w:r>
        <w:rPr>
          <w:rFonts w:ascii="Trebuchet MS" w:eastAsia="Trebuchet MS" w:hAnsi="Trebuchet MS" w:cs="Trebuchet MS"/>
          <w:b/>
          <w:bCs/>
          <w:sz w:val="28"/>
          <w:szCs w:val="28"/>
        </w:rPr>
        <w:t>what if we use only google-auth for login ?what are the pros and cons ?</w:t>
      </w: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b/>
          <w:bCs/>
          <w:sz w:val="24"/>
          <w:szCs w:val="24"/>
        </w:rPr>
      </w:pPr>
      <w:r>
        <w:rPr>
          <w:rFonts w:ascii="Trebuchet MS" w:eastAsia="Trebuchet MS" w:hAnsi="Trebuchet MS" w:cs="Trebuchet MS"/>
          <w:b/>
          <w:bCs/>
          <w:sz w:val="24"/>
          <w:szCs w:val="24"/>
        </w:rPr>
        <w:t>pros:</w:t>
      </w:r>
    </w:p>
    <w:p w:rsidR="00EF25CA" w:rsidRDefault="00EF25CA">
      <w:pPr>
        <w:numPr>
          <w:ilvl w:val="0"/>
          <w:numId w:val="12"/>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 xml:space="preserve"> everyone can use this software to generate their resumes </w:t>
      </w:r>
    </w:p>
    <w:p w:rsidR="00EF25CA" w:rsidRDefault="00EF25CA">
      <w:pPr>
        <w:numPr>
          <w:ilvl w:val="0"/>
          <w:numId w:val="12"/>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it becomes universal</w:t>
      </w:r>
    </w:p>
    <w:p w:rsidR="00EF25CA" w:rsidRDefault="00EF25CA">
      <w:pPr>
        <w:numPr>
          <w:ilvl w:val="0"/>
          <w:numId w:val="12"/>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we can provide this a service.</w:t>
      </w:r>
    </w:p>
    <w:p w:rsidR="00EF25CA" w:rsidRDefault="00EF25CA">
      <w:pPr>
        <w:numPr>
          <w:ilvl w:val="0"/>
          <w:numId w:val="12"/>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its easier to generalize from sicsrmail to general gmail while universifying.. than shifting from ldap... in case we will.. thats a laer stage.. v v v later. pehele humare colg me to use hue.. jb creators hi feedback nahi bharte.. iska kya hoga i dk</w:t>
      </w:r>
    </w:p>
    <w:p w:rsidR="00EF25CA" w:rsidRDefault="00EF25CA">
      <w:pPr>
        <w:numPr>
          <w:ilvl w:val="0"/>
          <w:numId w:val="12"/>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ldap logins may expire.. but sicsrmails do not.. and hence our alimuni’s can also use..</w:t>
      </w: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b/>
          <w:bCs/>
          <w:sz w:val="24"/>
          <w:szCs w:val="24"/>
        </w:rPr>
      </w:pPr>
      <w:r>
        <w:rPr>
          <w:rFonts w:ascii="Trebuchet MS" w:eastAsia="Trebuchet MS" w:hAnsi="Trebuchet MS" w:cs="Trebuchet MS"/>
          <w:b/>
          <w:bCs/>
          <w:sz w:val="24"/>
          <w:szCs w:val="24"/>
        </w:rPr>
        <w:t>cons:</w:t>
      </w:r>
    </w:p>
    <w:p w:rsidR="00EF25CA" w:rsidRDefault="00EF25CA">
      <w:pPr>
        <w:numPr>
          <w:ilvl w:val="0"/>
          <w:numId w:val="13"/>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Can’t think of any now! haha :)</w:t>
      </w:r>
    </w:p>
    <w:p w:rsidR="00EF25CA" w:rsidRDefault="00EF25CA">
      <w:pPr>
        <w:numPr>
          <w:ilvl w:val="0"/>
          <w:numId w:val="13"/>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we cant differentiate btween stu and comapany - so all f() will be open for all - a sec loop hole.</w:t>
      </w:r>
    </w:p>
    <w:p w:rsidR="00EF25CA" w:rsidRDefault="00EF25CA">
      <w:pPr>
        <w:numPr>
          <w:ilvl w:val="0"/>
          <w:numId w:val="13"/>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this means ppl whith multiple sicsrmails can make many accounts. ref Pros point 5.</w:t>
      </w:r>
    </w:p>
    <w:p w:rsidR="00EF25CA" w:rsidRDefault="00EF25CA">
      <w:pPr>
        <w:numPr>
          <w:ilvl w:val="0"/>
          <w:numId w:val="13"/>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 xml:space="preserve"> it’l be difficult to keep track of the cpmanies registered and the students using this.</w:t>
      </w:r>
    </w:p>
    <w:p w:rsidR="00EF25CA" w:rsidRDefault="00EF25CA">
      <w:pPr>
        <w:numPr>
          <w:ilvl w:val="0"/>
          <w:numId w:val="13"/>
        </w:numPr>
        <w:tabs>
          <w:tab w:val="num" w:pos="720"/>
        </w:tabs>
        <w:jc w:val="both"/>
        <w:rPr>
          <w:rFonts w:ascii="Trebuchet MS" w:eastAsia="Trebuchet MS" w:hAnsi="Trebuchet MS" w:cs="Trebuchet MS"/>
          <w:sz w:val="24"/>
          <w:szCs w:val="24"/>
        </w:rPr>
      </w:pPr>
      <w:r>
        <w:rPr>
          <w:rFonts w:ascii="Trebuchet MS" w:eastAsia="Trebuchet MS" w:hAnsi="Trebuchet MS" w:cs="Trebuchet MS"/>
          <w:sz w:val="24"/>
          <w:szCs w:val="24"/>
        </w:rPr>
        <w:t xml:space="preserve">students can generate fake resumes.. since we arent authorizing and authenticating  and validating the student anywhere but thier sicsr mails.....hmmm </w:t>
      </w:r>
      <w:r>
        <w:rPr>
          <w:rFonts w:ascii="Trebuchet MS" w:eastAsia="Trebuchet MS" w:hAnsi="Trebuchet MS" w:cs="Trebuchet MS"/>
          <w:b/>
          <w:bCs/>
          <w:sz w:val="24"/>
          <w:szCs w:val="24"/>
        </w:rPr>
        <w:t xml:space="preserve">u mean we will be using googleapi allowing logins from only </w:t>
      </w:r>
      <w:hyperlink w:history="1">
        <w:r>
          <w:rPr>
            <w:rFonts w:ascii="Trebuchet MS" w:eastAsia="Trebuchet MS" w:hAnsi="Trebuchet MS" w:cs="Trebuchet MS"/>
            <w:b/>
            <w:bCs/>
            <w:color w:val="000099"/>
            <w:sz w:val="24"/>
            <w:szCs w:val="24"/>
            <w:u w:val="single"/>
          </w:rPr>
          <w:t>.</w:t>
        </w:r>
      </w:hyperlink>
      <w:hyperlink w:history="1">
        <w:r>
          <w:rPr>
            <w:rFonts w:ascii="Trebuchet MS" w:eastAsia="Trebuchet MS" w:hAnsi="Trebuchet MS" w:cs="Trebuchet MS"/>
            <w:b/>
            <w:bCs/>
            <w:color w:val="000099"/>
            <w:sz w:val="24"/>
            <w:szCs w:val="24"/>
            <w:u w:val="single"/>
          </w:rPr>
          <w:t>sicsr</w:t>
        </w:r>
      </w:hyperlink>
      <w:hyperlink w:history="1">
        <w:r>
          <w:rPr>
            <w:rFonts w:ascii="Trebuchet MS" w:eastAsia="Trebuchet MS" w:hAnsi="Trebuchet MS" w:cs="Trebuchet MS"/>
            <w:b/>
            <w:bCs/>
            <w:color w:val="000099"/>
            <w:sz w:val="24"/>
            <w:szCs w:val="24"/>
            <w:u w:val="single"/>
          </w:rPr>
          <w:t>.</w:t>
        </w:r>
      </w:hyperlink>
      <w:hyperlink w:history="1">
        <w:r>
          <w:rPr>
            <w:rFonts w:ascii="Trebuchet MS" w:eastAsia="Trebuchet MS" w:hAnsi="Trebuchet MS" w:cs="Trebuchet MS"/>
            <w:b/>
            <w:bCs/>
            <w:color w:val="000099"/>
            <w:sz w:val="24"/>
            <w:szCs w:val="24"/>
            <w:u w:val="single"/>
          </w:rPr>
          <w:t>ac</w:t>
        </w:r>
      </w:hyperlink>
      <w:hyperlink w:history="1">
        <w:r>
          <w:rPr>
            <w:rFonts w:ascii="Trebuchet MS" w:eastAsia="Trebuchet MS" w:hAnsi="Trebuchet MS" w:cs="Trebuchet MS"/>
            <w:b/>
            <w:bCs/>
            <w:color w:val="000099"/>
            <w:sz w:val="24"/>
            <w:szCs w:val="24"/>
            <w:u w:val="single"/>
          </w:rPr>
          <w:t>.</w:t>
        </w:r>
      </w:hyperlink>
      <w:hyperlink w:history="1">
        <w:r>
          <w:rPr>
            <w:rFonts w:ascii="Trebuchet MS" w:eastAsia="Trebuchet MS" w:hAnsi="Trebuchet MS" w:cs="Trebuchet MS"/>
            <w:b/>
            <w:bCs/>
            <w:color w:val="000099"/>
            <w:sz w:val="24"/>
            <w:szCs w:val="24"/>
            <w:u w:val="single"/>
          </w:rPr>
          <w:t>in</w:t>
        </w:r>
      </w:hyperlink>
      <w:r>
        <w:rPr>
          <w:rFonts w:ascii="Trebuchet MS" w:eastAsia="Trebuchet MS" w:hAnsi="Trebuchet MS" w:cs="Trebuchet MS"/>
          <w:b/>
          <w:bCs/>
          <w:sz w:val="24"/>
          <w:szCs w:val="24"/>
        </w:rPr>
        <w:t xml:space="preserve"> domain kya? -- i have my doubts whther this is possible or not.. itf SICSR api is not possible then ldap..</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YES -</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1) gmail se to aur fakeness badh jayegi.. sicsrmail se  we can atleast kbow the student is valid prn.  if we have to mail or something easy rahega warna email id fetch .. bht panga na hojaye</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2) Students shd not say since its open for everybody placemnts k time pe they’l have competition from all as companies can see “sabke” resumes.</w:t>
      </w: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gmail se... hmm...wait. can’t we seperate things → login is one thing. one and only. we design a seperate module for google auth login → maybe we use it, amybe we don’t....hamara kaam ho jayega, sikh jayenge, otehrwise we have ldap_login :) django apps are reusable!-u have ur red hat thing na.. thats in django only.</w:t>
      </w: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sz w:val="28"/>
          <w:szCs w:val="28"/>
        </w:rPr>
      </w:pPr>
      <w:r>
        <w:rPr>
          <w:rFonts w:ascii="Trebuchet MS" w:eastAsia="Trebuchet MS" w:hAnsi="Trebuchet MS" w:cs="Trebuchet MS"/>
          <w:sz w:val="28"/>
          <w:szCs w:val="28"/>
        </w:rPr>
        <w:t xml:space="preserve">what is the goal of this software ? </w:t>
      </w:r>
    </w:p>
    <w:p w:rsidR="00EF25CA" w:rsidRDefault="00EF25CA">
      <w:pPr>
        <w:jc w:val="both"/>
        <w:rPr>
          <w:rFonts w:ascii="Trebuchet MS" w:eastAsia="Trebuchet MS" w:hAnsi="Trebuchet MS" w:cs="Trebuchet MS"/>
          <w:sz w:val="28"/>
          <w:szCs w:val="28"/>
        </w:rPr>
      </w:pPr>
      <w:r>
        <w:rPr>
          <w:rFonts w:ascii="Trebuchet MS" w:eastAsia="Trebuchet MS" w:hAnsi="Trebuchet MS" w:cs="Trebuchet MS"/>
          <w:sz w:val="28"/>
          <w:szCs w:val="28"/>
        </w:rPr>
        <w:t xml:space="preserve">to generate resumes? to let people generate resumes and host them online ? </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 xml:space="preserve">- well ppl dont worry about the formating and they just enter the info. </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-and all resumes are generated in a typical format.</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-they can just forward the pdf whwnwvr they want.. they dont have to worry about first editing, then foratting then converting into pdf, saving and then mailing. ITs online and ready for download</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-and whatever shit u r thinking.</w:t>
      </w:r>
    </w:p>
    <w:p w:rsidR="00EF25CA" w:rsidRDefault="00EF25CA">
      <w:pPr>
        <w:jc w:val="both"/>
        <w:rPr>
          <w:rFonts w:ascii="Trebuchet MS" w:eastAsia="Trebuchet MS" w:hAnsi="Trebuchet MS" w:cs="Trebuchet MS"/>
          <w:sz w:val="28"/>
          <w:szCs w:val="28"/>
        </w:rPr>
      </w:pPr>
    </w:p>
    <w:p w:rsidR="00EF25CA" w:rsidRDefault="00EF25CA">
      <w:pPr>
        <w:jc w:val="both"/>
        <w:rPr>
          <w:rFonts w:ascii="Trebuchet MS" w:eastAsia="Trebuchet MS" w:hAnsi="Trebuchet MS" w:cs="Trebuchet MS"/>
          <w:sz w:val="28"/>
          <w:szCs w:val="28"/>
        </w:rPr>
      </w:pPr>
      <w:r>
        <w:rPr>
          <w:rFonts w:ascii="Trebuchet MS" w:eastAsia="Trebuchet MS" w:hAnsi="Trebuchet MS" w:cs="Trebuchet MS"/>
          <w:sz w:val="28"/>
          <w:szCs w:val="28"/>
        </w:rPr>
        <w:t xml:space="preserve">and why do we need authentication ? </w:t>
      </w:r>
    </w:p>
    <w:p w:rsidR="00EF25CA" w:rsidRDefault="00EF25CA">
      <w:pPr>
        <w:jc w:val="both"/>
        <w:rPr>
          <w:rFonts w:ascii="Trebuchet MS" w:eastAsia="Trebuchet MS" w:hAnsi="Trebuchet MS" w:cs="Trebuchet MS"/>
          <w:sz w:val="28"/>
          <w:szCs w:val="28"/>
        </w:rPr>
      </w:pPr>
      <w:r>
        <w:rPr>
          <w:rFonts w:ascii="Trebuchet MS" w:eastAsia="Trebuchet MS" w:hAnsi="Trebuchet MS" w:cs="Trebuchet MS"/>
          <w:sz w:val="28"/>
          <w:szCs w:val="28"/>
        </w:rPr>
        <w:t>-to</w:t>
      </w:r>
      <w:r>
        <w:rPr>
          <w:rFonts w:ascii="Trebuchet MS" w:eastAsia="Trebuchet MS" w:hAnsi="Trebuchet MS" w:cs="Trebuchet MS"/>
          <w:sz w:val="24"/>
          <w:szCs w:val="24"/>
        </w:rPr>
        <w:t xml:space="preserve"> keep track of who is using and how many times and all other info. </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-otherwise ppl can just overload our db with junk.. giving random vakues like “dfdsfdsfsdfSDA” and this wd create a bad impression on any company if they find it.</w:t>
      </w: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b/>
          <w:bCs/>
          <w:sz w:val="28"/>
          <w:szCs w:val="28"/>
        </w:rPr>
      </w:pPr>
      <w:r>
        <w:rPr>
          <w:rFonts w:ascii="Trebuchet MS" w:eastAsia="Trebuchet MS" w:hAnsi="Trebuchet MS" w:cs="Trebuchet MS"/>
          <w:b/>
          <w:bCs/>
          <w:sz w:val="28"/>
          <w:szCs w:val="28"/>
        </w:rPr>
        <w:t xml:space="preserve">Are we storing the generated latex code in database or just the details or both ? </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The latex code would be hardcoded and the values of variable wd be fetched from the db.. and then the code wd be written in a file.tex.</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Now tht u r talking about templated that the users can chose between diff kinda resume structures, then we have to think f some way to open thAT tex file and edit the variables and create thier copy.</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 xml:space="preserve">ok...i want o make some things clear.. </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1. students can’t choose the latex-class file, ebcause SICSR needs uniformity in teh way they are presented...so they choose the resuem format..if they wanna change the format, they just chaneg that format file/put up a new one. -- u mean the admins --</w:t>
      </w:r>
      <w:r>
        <w:rPr>
          <w:rFonts w:ascii="Trebuchet MS" w:eastAsia="Trebuchet MS" w:hAnsi="Trebuchet MS" w:cs="Trebuchet MS"/>
          <w:i/>
          <w:iCs/>
          <w:sz w:val="24"/>
          <w:szCs w:val="24"/>
        </w:rPr>
        <w:t xml:space="preserve"> the one with admin roles -- this time we are gonna make roles and permissions  right into the user module. inspired by moodle a lot  ok</w:t>
      </w:r>
      <w:r>
        <w:rPr>
          <w:rFonts w:ascii="Trebuchet MS" w:eastAsia="Trebuchet MS" w:hAnsi="Trebuchet MS" w:cs="Trebuchet MS"/>
          <w:sz w:val="24"/>
          <w:szCs w:val="24"/>
        </w:rPr>
        <w:t xml:space="preserve">? </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 xml:space="preserve">2. so we are storing each one’s generated latex-resume file in the database </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what i was thinking is that asa the person clicks on that botton.. the f() wd fetch the things from the db and generate the resume tab.. generate the PDF resume or TEX resume? tex se ho tp pdf banta hai.. the pdf will be for the users to see... and then after the thing is over. the tex/pdf file wd get deleted</w:t>
      </w: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what i think :</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when the user has filled the info and saved -- his resume in latex AND a timestamp is saved in the db.</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 xml:space="preserve">when he wants a pdf copy -- his details in the database ka last-time-stamp is compared with the latex-file-gen timestamp and if the latexfile is fresher, we generate a pdf...else we generaet it again. maybe dependso n whether u want version control here ^_. ...we can outsource it to hg--means? YAAR...hg maintains a version of it and everytime we generate the file we just commit it -- if the user wants to see the different versions of his resumes we simply show the </w:t>
      </w:r>
      <w:hyperlink r:id="rId106" w:history="1">
        <w:r>
          <w:rPr>
            <w:rFonts w:ascii="Trebuchet MS" w:eastAsia="Trebuchet MS" w:hAnsi="Trebuchet MS" w:cs="Trebuchet MS"/>
            <w:color w:val="000099"/>
            <w:sz w:val="24"/>
            <w:szCs w:val="24"/>
            <w:u w:val="single"/>
          </w:rPr>
          <w:t>hg</w:t>
        </w:r>
      </w:hyperlink>
      <w:hyperlink r:id="rId107" w:history="1">
        <w:r>
          <w:rPr>
            <w:rFonts w:ascii="Trebuchet MS" w:eastAsia="Trebuchet MS" w:hAnsi="Trebuchet MS" w:cs="Trebuchet MS"/>
            <w:color w:val="000099"/>
            <w:sz w:val="24"/>
            <w:szCs w:val="24"/>
            <w:u w:val="single"/>
          </w:rPr>
          <w:t>.</w:t>
        </w:r>
      </w:hyperlink>
      <w:hyperlink r:id="rId108" w:history="1">
        <w:r>
          <w:rPr>
            <w:rFonts w:ascii="Trebuchet MS" w:eastAsia="Trebuchet MS" w:hAnsi="Trebuchet MS" w:cs="Trebuchet MS"/>
            <w:color w:val="000099"/>
            <w:sz w:val="24"/>
            <w:szCs w:val="24"/>
            <w:u w:val="single"/>
          </w:rPr>
          <w:t>sdrclabs</w:t>
        </w:r>
      </w:hyperlink>
      <w:hyperlink r:id="rId109" w:history="1">
        <w:r>
          <w:rPr>
            <w:rFonts w:ascii="Trebuchet MS" w:eastAsia="Trebuchet MS" w:hAnsi="Trebuchet MS" w:cs="Trebuchet MS"/>
            <w:color w:val="000099"/>
            <w:sz w:val="24"/>
            <w:szCs w:val="24"/>
            <w:u w:val="single"/>
          </w:rPr>
          <w:t>.</w:t>
        </w:r>
      </w:hyperlink>
      <w:hyperlink r:id="rId110" w:history="1">
        <w:r>
          <w:rPr>
            <w:rFonts w:ascii="Trebuchet MS" w:eastAsia="Trebuchet MS" w:hAnsi="Trebuchet MS" w:cs="Trebuchet MS"/>
            <w:color w:val="000099"/>
            <w:sz w:val="24"/>
            <w:szCs w:val="24"/>
            <w:u w:val="single"/>
          </w:rPr>
          <w:t>in</w:t>
        </w:r>
      </w:hyperlink>
      <w:hyperlink r:id="rId111" w:history="1">
        <w:r>
          <w:rPr>
            <w:rFonts w:ascii="Trebuchet MS" w:eastAsia="Trebuchet MS" w:hAnsi="Trebuchet MS" w:cs="Trebuchet MS"/>
            <w:color w:val="000099"/>
            <w:sz w:val="24"/>
            <w:szCs w:val="24"/>
            <w:u w:val="single"/>
          </w:rPr>
          <w:t>/</w:t>
        </w:r>
      </w:hyperlink>
      <w:hyperlink r:id="rId112" w:history="1">
        <w:r>
          <w:rPr>
            <w:rFonts w:ascii="Trebuchet MS" w:eastAsia="Trebuchet MS" w:hAnsi="Trebuchet MS" w:cs="Trebuchet MS"/>
            <w:color w:val="000099"/>
            <w:sz w:val="24"/>
            <w:szCs w:val="24"/>
            <w:u w:val="single"/>
          </w:rPr>
          <w:t>change</w:t>
        </w:r>
      </w:hyperlink>
      <w:hyperlink r:id="rId113" w:history="1">
        <w:r>
          <w:rPr>
            <w:rFonts w:ascii="Trebuchet MS" w:eastAsia="Trebuchet MS" w:hAnsi="Trebuchet MS" w:cs="Trebuchet MS"/>
            <w:color w:val="000099"/>
            <w:sz w:val="24"/>
            <w:szCs w:val="24"/>
            <w:u w:val="single"/>
          </w:rPr>
          <w:t>_</w:t>
        </w:r>
      </w:hyperlink>
      <w:hyperlink r:id="rId114" w:history="1">
        <w:r>
          <w:rPr>
            <w:rFonts w:ascii="Trebuchet MS" w:eastAsia="Trebuchet MS" w:hAnsi="Trebuchet MS" w:cs="Trebuchet MS"/>
            <w:color w:val="000099"/>
            <w:sz w:val="24"/>
            <w:szCs w:val="24"/>
            <w:u w:val="single"/>
          </w:rPr>
          <w:t>agent</w:t>
        </w:r>
      </w:hyperlink>
      <w:r>
        <w:rPr>
          <w:rFonts w:ascii="Trebuchet MS" w:eastAsia="Trebuchet MS" w:hAnsi="Trebuchet MS" w:cs="Trebuchet MS"/>
          <w:sz w:val="24"/>
          <w:szCs w:val="24"/>
        </w:rPr>
        <w:t xml:space="preserve"> wala like view. hg will do chnagesets, delta, commit and all..a.fterall it’s one single file!</w:t>
      </w:r>
    </w:p>
    <w:p w:rsidR="00EF25CA" w:rsidRDefault="00EF25CA">
      <w:pPr>
        <w:jc w:val="both"/>
        <w:rPr>
          <w:rFonts w:ascii="Trebuchet MS" w:eastAsia="Trebuchet MS" w:hAnsi="Trebuchet MS" w:cs="Trebuchet MS"/>
          <w:sz w:val="24"/>
          <w:szCs w:val="24"/>
        </w:rPr>
      </w:pP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Basically tehre are 2 buttons</w:t>
      </w:r>
    </w:p>
    <w:p w:rsidR="00EF25CA" w:rsidRDefault="00EF25CA">
      <w:pPr>
        <w:jc w:val="both"/>
        <w:rPr>
          <w:rFonts w:ascii="Trebuchet MS" w:eastAsia="Trebuchet MS" w:hAnsi="Trebuchet MS" w:cs="Trebuchet MS"/>
          <w:sz w:val="24"/>
          <w:szCs w:val="24"/>
        </w:rPr>
      </w:pPr>
      <w:r>
        <w:rPr>
          <w:rFonts w:ascii="Trebuchet MS" w:eastAsia="Trebuchet MS" w:hAnsi="Trebuchet MS" w:cs="Trebuchet MS"/>
          <w:sz w:val="24"/>
          <w:szCs w:val="24"/>
        </w:rPr>
        <w:t>- Saev my details (commits fields to db and generates .tex file to be stored in a BLOB field -- text compresses better this way)</w:t>
      </w:r>
    </w:p>
    <w:p w:rsidR="00EF25CA" w:rsidRDefault="00EF25CA">
      <w:pPr>
        <w:jc w:val="both"/>
      </w:pPr>
      <w:r>
        <w:t>- Give my resume (generates  a PDF from the .text file)</w:t>
      </w:r>
    </w:p>
    <w:p w:rsidR="00EF25CA" w:rsidRDefault="00EF25CA">
      <w:pPr>
        <w:jc w:val="both"/>
      </w:pPr>
    </w:p>
    <w:p w:rsidR="00EF25CA" w:rsidRDefault="00EF25CA">
      <w:pPr>
        <w:jc w:val="both"/>
      </w:pPr>
      <w:r>
        <w:t xml:space="preserve">we will save the tex file wen the user is editing.. </w:t>
      </w:r>
    </w:p>
    <w:p w:rsidR="00EF25CA" w:rsidRDefault="00EF25CA">
      <w:pPr>
        <w:jc w:val="both"/>
      </w:pPr>
      <w:r>
        <w:t xml:space="preserve">during logoff.. we will comit tht and detelt the file. and only save the data in the db tables. </w:t>
      </w:r>
    </w:p>
    <w:p w:rsidR="00EF25CA" w:rsidRDefault="00EF25CA">
      <w:pPr>
        <w:jc w:val="both"/>
      </w:pPr>
    </w:p>
    <w:p w:rsidR="00EF25CA" w:rsidRDefault="00EF25CA">
      <w:pPr>
        <w:jc w:val="both"/>
      </w:pPr>
      <w:r>
        <w:t xml:space="preserve">with </w:t>
      </w:r>
      <w:r>
        <w:rPr>
          <w:i/>
          <w:iCs/>
        </w:rPr>
        <w:t>namoone</w:t>
      </w:r>
      <w:r>
        <w:t xml:space="preserve"> like prachi tailor, we can’t rely on logoffs.</w:t>
      </w:r>
    </w:p>
    <w:p w:rsidR="00EF25CA" w:rsidRDefault="00EF25CA">
      <w:pPr>
        <w:jc w:val="both"/>
      </w:pPr>
      <w:r>
        <w:t xml:space="preserve">it is better to generate and save the .tex file in the db itself  ON EVERY finish-editing ebcause we hv write operations on logical area itself -- teh database </w:t>
      </w:r>
    </w:p>
    <w:p w:rsidR="00EF25CA" w:rsidRDefault="00EF25CA">
      <w:pPr>
        <w:jc w:val="both"/>
      </w:pPr>
      <w:r>
        <w:t>ok and that can provide a better preview and prefilled durng editin. :)YEAH... good idea. i dind’t think of a Direct TEX edit-preview  feature :) that is a good idea m</w:t>
      </w:r>
    </w:p>
    <w:p w:rsidR="00EF25CA" w:rsidRDefault="00EF25CA">
      <w:pPr>
        <w:jc w:val="both"/>
      </w:pPr>
      <w:r>
        <w:t xml:space="preserve">no be.  mean we can give them the tex code to edit.. we can prefill the form and say.. ye ye field u have filled before,,, ab bai karo. ya ise change karo. in the human radable format. </w:t>
      </w:r>
    </w:p>
    <w:p w:rsidR="00EF25CA" w:rsidRDefault="00EF25CA">
      <w:pPr>
        <w:jc w:val="both"/>
      </w:pPr>
      <w:r>
        <w:t xml:space="preserve">tex preview to code bhi dikhayega na??/ i mean that will confse ppl from where to edit.. which is code and whoch is data..  </w:t>
      </w:r>
    </w:p>
    <w:p w:rsidR="00EF25CA" w:rsidRDefault="00EF25CA">
      <w:pPr>
        <w:jc w:val="both"/>
      </w:pPr>
    </w:p>
    <w:p w:rsidR="00EF25CA" w:rsidRDefault="00EF25CA">
      <w:pPr>
        <w:jc w:val="both"/>
      </w:pPr>
      <w:r>
        <w:t>AReey -- we have</w:t>
      </w:r>
    </w:p>
    <w:p w:rsidR="00EF25CA" w:rsidRDefault="00EF25CA">
      <w:pPr>
        <w:jc w:val="both"/>
        <w:rPr>
          <w:i/>
          <w:iCs/>
        </w:rPr>
      </w:pPr>
      <w:r>
        <w:rPr>
          <w:i/>
          <w:iCs/>
        </w:rPr>
        <w:t>1. Edit my details -- show form with pre-filled values to edit my details.</w:t>
      </w:r>
    </w:p>
    <w:p w:rsidR="00EF25CA" w:rsidRDefault="00EF25CA">
      <w:pPr>
        <w:jc w:val="both"/>
        <w:rPr>
          <w:i/>
          <w:iCs/>
        </w:rPr>
      </w:pPr>
      <w:r>
        <w:rPr>
          <w:i/>
          <w:iCs/>
        </w:rPr>
        <w:t>2. View the code behind or resume... (for advanced and curious ppl) -- read  only.</w:t>
      </w:r>
    </w:p>
    <w:p w:rsidR="00EF25CA" w:rsidRDefault="00EF25CA">
      <w:pPr>
        <w:jc w:val="both"/>
        <w:rPr>
          <w:i/>
          <w:iCs/>
        </w:rPr>
      </w:pPr>
      <w:r>
        <w:rPr>
          <w:i/>
          <w:iCs/>
        </w:rPr>
        <w:t>3. Edit the generated .tex (for super-advanced-MSCCA ppl ) -- directly gives .tex file to edit</w:t>
      </w:r>
    </w:p>
    <w:p w:rsidR="00EF25CA" w:rsidRDefault="00EF25CA">
      <w:pPr>
        <w:jc w:val="both"/>
        <w:rPr>
          <w:i/>
          <w:iCs/>
        </w:rPr>
      </w:pPr>
    </w:p>
    <w:p w:rsidR="00EF25CA" w:rsidRDefault="00EF25CA">
      <w:pPr>
        <w:jc w:val="both"/>
        <w:rPr>
          <w:i/>
          <w:iCs/>
        </w:rPr>
      </w:pPr>
    </w:p>
    <w:p w:rsidR="00EF25CA" w:rsidRDefault="00EF25CA">
      <w:pPr>
        <w:jc w:val="both"/>
        <w:rPr>
          <w:i/>
          <w:iCs/>
        </w:rPr>
      </w:pPr>
    </w:p>
    <w:p w:rsidR="00EF25CA" w:rsidRDefault="00EF25CA">
      <w:pPr>
        <w:pStyle w:val="Heading4"/>
        <w:spacing w:line="276" w:lineRule="auto"/>
        <w:jc w:val="both"/>
      </w:pPr>
      <w:r>
        <w:t>PROBLEMS and how we solved them ?</w:t>
      </w:r>
    </w:p>
    <w:p w:rsidR="00EF25CA" w:rsidRDefault="00EF25CA">
      <w:pPr>
        <w:numPr>
          <w:ilvl w:val="0"/>
          <w:numId w:val="14"/>
        </w:numPr>
        <w:tabs>
          <w:tab w:val="num" w:pos="720"/>
        </w:tabs>
        <w:jc w:val="both"/>
      </w:pPr>
      <w:r>
        <w:t xml:space="preserve">How to tell the </w:t>
      </w:r>
      <w:r>
        <w:rPr>
          <w:i/>
          <w:iCs/>
        </w:rPr>
        <w:t>pdflatex</w:t>
      </w:r>
      <w:r>
        <w:t xml:space="preserve"> utility to find the class files for the current format of resume ?</w:t>
      </w:r>
    </w:p>
    <w:p w:rsidR="00EF25CA" w:rsidRDefault="00EF25CA">
      <w:pPr>
        <w:jc w:val="both"/>
      </w:pPr>
    </w:p>
    <w:p w:rsidR="00EF25CA" w:rsidRDefault="00EF25CA">
      <w:pPr>
        <w:jc w:val="both"/>
        <w:rPr>
          <w:color w:val="000099"/>
          <w:u w:val="single"/>
        </w:rPr>
      </w:pPr>
      <w:hyperlink r:id="rId115" w:history="1">
        <w:r>
          <w:rPr>
            <w:color w:val="000099"/>
            <w:u w:val="single"/>
          </w:rPr>
          <w:t>http</w:t>
        </w:r>
      </w:hyperlink>
      <w:hyperlink r:id="rId116" w:history="1">
        <w:r>
          <w:rPr>
            <w:color w:val="000099"/>
            <w:u w:val="single"/>
          </w:rPr>
          <w:t>://</w:t>
        </w:r>
      </w:hyperlink>
      <w:hyperlink r:id="rId117" w:history="1">
        <w:r>
          <w:rPr>
            <w:color w:val="000099"/>
            <w:u w:val="single"/>
          </w:rPr>
          <w:t>www</w:t>
        </w:r>
      </w:hyperlink>
      <w:hyperlink r:id="rId118" w:history="1">
        <w:r>
          <w:rPr>
            <w:color w:val="000099"/>
            <w:u w:val="single"/>
          </w:rPr>
          <w:t>.</w:t>
        </w:r>
      </w:hyperlink>
      <w:hyperlink r:id="rId119" w:history="1">
        <w:r>
          <w:rPr>
            <w:color w:val="000099"/>
            <w:u w:val="single"/>
          </w:rPr>
          <w:t>volkerschatz</w:t>
        </w:r>
      </w:hyperlink>
      <w:hyperlink r:id="rId120" w:history="1">
        <w:r>
          <w:rPr>
            <w:color w:val="000099"/>
            <w:u w:val="single"/>
          </w:rPr>
          <w:t>.</w:t>
        </w:r>
      </w:hyperlink>
      <w:hyperlink r:id="rId121" w:history="1">
        <w:r>
          <w:rPr>
            <w:color w:val="000099"/>
            <w:u w:val="single"/>
          </w:rPr>
          <w:t>com</w:t>
        </w:r>
      </w:hyperlink>
      <w:hyperlink r:id="rId122" w:history="1">
        <w:r>
          <w:rPr>
            <w:color w:val="000099"/>
            <w:u w:val="single"/>
          </w:rPr>
          <w:t>/</w:t>
        </w:r>
      </w:hyperlink>
      <w:hyperlink r:id="rId123" w:history="1">
        <w:r>
          <w:rPr>
            <w:color w:val="000099"/>
            <w:u w:val="single"/>
          </w:rPr>
          <w:t>tex</w:t>
        </w:r>
      </w:hyperlink>
      <w:hyperlink r:id="rId124" w:history="1">
        <w:r>
          <w:rPr>
            <w:color w:val="000099"/>
            <w:u w:val="single"/>
          </w:rPr>
          <w:t>/</w:t>
        </w:r>
      </w:hyperlink>
      <w:hyperlink r:id="rId125" w:history="1">
        <w:r>
          <w:rPr>
            <w:color w:val="000099"/>
            <w:u w:val="single"/>
          </w:rPr>
          <w:t>tpacks</w:t>
        </w:r>
      </w:hyperlink>
      <w:hyperlink r:id="rId126" w:history="1">
        <w:r>
          <w:rPr>
            <w:color w:val="000099"/>
            <w:u w:val="single"/>
          </w:rPr>
          <w:t>.</w:t>
        </w:r>
      </w:hyperlink>
      <w:hyperlink r:id="rId127" w:history="1">
        <w:r>
          <w:rPr>
            <w:color w:val="000099"/>
            <w:u w:val="single"/>
          </w:rPr>
          <w:t>html</w:t>
        </w:r>
      </w:hyperlink>
      <w:hyperlink r:id="rId128" w:history="1">
        <w:r>
          <w:rPr>
            <w:color w:val="000099"/>
            <w:u w:val="single"/>
          </w:rPr>
          <w:t>#</w:t>
        </w:r>
      </w:hyperlink>
      <w:hyperlink r:id="rId129" w:history="1">
        <w:r>
          <w:rPr>
            <w:color w:val="000099"/>
            <w:u w:val="single"/>
          </w:rPr>
          <w:t>kpathsea</w:t>
        </w:r>
      </w:hyperlink>
      <w:r>
        <w:t xml:space="preserve"> is a superb reference which cleared all my doubts about how and where pdflatex looks for things.</w:t>
      </w:r>
    </w:p>
    <w:p w:rsidR="00EF25CA" w:rsidRDefault="00EF25CA">
      <w:pPr>
        <w:jc w:val="both"/>
      </w:pPr>
    </w:p>
    <w:p w:rsidR="00EF25CA" w:rsidRDefault="00EF25CA">
      <w:pPr>
        <w:jc w:val="both"/>
      </w:pPr>
      <w:r>
        <w:t xml:space="preserve">Had to install </w:t>
      </w:r>
      <w:r>
        <w:rPr>
          <w:b/>
          <w:bCs/>
        </w:rPr>
        <w:t xml:space="preserve">etoolbox, lmodern </w:t>
      </w:r>
      <w:r>
        <w:t xml:space="preserve">package and moved the </w:t>
      </w:r>
      <w:r>
        <w:rPr>
          <w:b/>
          <w:bCs/>
        </w:rPr>
        <w:t>moderncv</w:t>
      </w:r>
      <w:r>
        <w:t xml:space="preserve"> templates inside </w:t>
      </w:r>
      <w:r>
        <w:rPr>
          <w:b/>
          <w:bCs/>
        </w:rPr>
        <w:t xml:space="preserve">~/texmf/tex </w:t>
      </w:r>
    </w:p>
    <w:p w:rsidR="00EF25CA" w:rsidRDefault="00EF25CA">
      <w:pPr>
        <w:jc w:val="both"/>
        <w:rPr>
          <w:i/>
          <w:iCs/>
        </w:rPr>
      </w:pPr>
    </w:p>
    <w:p w:rsidR="00EF25CA" w:rsidRDefault="00EF25CA">
      <w:pPr>
        <w:jc w:val="both"/>
        <w:rPr>
          <w:i/>
          <w:iCs/>
        </w:rPr>
      </w:pPr>
    </w:p>
    <w:p w:rsidR="00EF25CA" w:rsidRDefault="00EF25CA">
      <w:pPr>
        <w:jc w:val="both"/>
        <w:rPr>
          <w:i/>
          <w:iCs/>
        </w:rPr>
      </w:pPr>
    </w:p>
    <w:p w:rsidR="00EF25CA" w:rsidRDefault="00EF25CA">
      <w:pPr>
        <w:jc w:val="both"/>
        <w:rPr>
          <w:i/>
          <w:iCs/>
        </w:rPr>
      </w:pPr>
    </w:p>
    <w:p w:rsidR="00EF25CA" w:rsidRDefault="00EF25CA">
      <w:pPr>
        <w:jc w:val="both"/>
        <w:rPr>
          <w:i/>
          <w:iCs/>
        </w:rPr>
      </w:pPr>
    </w:p>
    <w:p w:rsidR="00EF25CA" w:rsidRDefault="00EF25CA">
      <w:pPr>
        <w:jc w:val="both"/>
        <w:rPr>
          <w:i/>
          <w:iCs/>
        </w:rPr>
      </w:pPr>
    </w:p>
    <w:p w:rsidR="00EF25CA" w:rsidRDefault="00EF25CA">
      <w:pPr>
        <w:jc w:val="both"/>
        <w:rPr>
          <w:i/>
          <w:iCs/>
        </w:rPr>
      </w:pPr>
    </w:p>
    <w:p w:rsidR="00EF25CA" w:rsidRDefault="00EF25CA">
      <w:pPr>
        <w:jc w:val="both"/>
      </w:pPr>
    </w:p>
    <w:p w:rsidR="00EF25CA" w:rsidRDefault="00EF25CA">
      <w:pPr>
        <w:spacing w:line="240" w:lineRule="auto"/>
      </w:pPr>
    </w:p>
    <w:sectPr w:rsidR="00EF25CA" w:rsidSect="00C37214">
      <w:headerReference w:type="default" r:id="rId130"/>
      <w:pgSz w:w="12240" w:h="15840"/>
      <w:pgMar w:top="1440" w:right="1440" w:bottom="1440" w:left="1440" w:header="706" w:footer="706"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arker Felt">
    <w:panose1 w:val="02000400000000000000"/>
    <w:charset w:val="00"/>
    <w:family w:val="auto"/>
    <w:pitch w:val="variable"/>
    <w:sig w:usb0="00000003" w:usb1="00000000" w:usb2="00000000" w:usb3="00000000" w:csb0="00000001" w:csb1="00000000"/>
  </w:font>
  <w:font w:name="Lucida Blackletter">
    <w:panose1 w:val="00000000000000000000"/>
    <w:charset w:val="00"/>
    <w:family w:val="auto"/>
    <w:pitch w:val="variable"/>
    <w:sig w:usb0="00000003" w:usb1="00000000" w:usb2="00000000" w:usb3="00000000" w:csb0="00000001" w:csb1="00000000"/>
  </w:font>
  <w:font w:name="Lucida Calligraphy">
    <w:panose1 w:val="03010101010101010101"/>
    <w:charset w:val="00"/>
    <w:family w:val="auto"/>
    <w:pitch w:val="variable"/>
    <w:sig w:usb0="00000003" w:usb1="00000000" w:usb2="00000000" w:usb3="00000000" w:csb0="00000001" w:csb1="00000000"/>
  </w:font>
  <w:font w:name="Party LET">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X="-792" w:tblpY="1"/>
      <w:tblW w:w="5599" w:type="pct"/>
      <w:tblLook w:val="04A0"/>
    </w:tblPr>
    <w:tblGrid>
      <w:gridCol w:w="4247"/>
      <w:gridCol w:w="2970"/>
      <w:gridCol w:w="3506"/>
    </w:tblGrid>
    <w:tr w:rsidR="00A82254" w:rsidRPr="00C37214">
      <w:trPr>
        <w:trHeight w:val="151"/>
      </w:trPr>
      <w:tc>
        <w:tcPr>
          <w:tcW w:w="1980" w:type="pct"/>
          <w:tcBorders>
            <w:top w:val="nil"/>
            <w:left w:val="nil"/>
            <w:bottom w:val="single" w:sz="4" w:space="0" w:color="4F81BD" w:themeColor="accent1"/>
            <w:right w:val="nil"/>
          </w:tcBorders>
        </w:tcPr>
        <w:p w:rsidR="00A82254" w:rsidRPr="00C37214" w:rsidRDefault="00A82254" w:rsidP="00C37214">
          <w:pPr>
            <w:pStyle w:val="Header"/>
            <w:rPr>
              <w:rFonts w:ascii="Cambria" w:eastAsiaTheme="majorEastAsia" w:hAnsi="Cambria" w:cstheme="majorBidi"/>
              <w:b/>
              <w:bCs/>
              <w:color w:val="76923C" w:themeColor="accent3" w:themeShade="BF"/>
            </w:rPr>
          </w:pPr>
        </w:p>
      </w:tc>
      <w:tc>
        <w:tcPr>
          <w:tcW w:w="1385" w:type="pct"/>
          <w:vMerge w:val="restart"/>
          <w:noWrap/>
          <w:vAlign w:val="center"/>
        </w:tcPr>
        <w:p w:rsidR="00A82254" w:rsidRPr="00C37214" w:rsidRDefault="00A82254" w:rsidP="00C37214">
          <w:pPr>
            <w:pStyle w:val="NoSpacing"/>
            <w:tabs>
              <w:tab w:val="left" w:pos="4590"/>
              <w:tab w:val="left" w:pos="7200"/>
              <w:tab w:val="left" w:pos="7290"/>
              <w:tab w:val="left" w:pos="7380"/>
              <w:tab w:val="left" w:pos="7830"/>
            </w:tabs>
            <w:ind w:left="-900" w:right="-280" w:firstLine="900"/>
            <w:rPr>
              <w:rFonts w:ascii="Copperplate Gothic Bold" w:hAnsi="Copperplate Gothic Bold"/>
              <w:b/>
              <w:color w:val="76923C" w:themeColor="accent3" w:themeShade="BF"/>
              <w:sz w:val="34"/>
              <w:szCs w:val="20"/>
            </w:rPr>
          </w:pPr>
          <w:r w:rsidRPr="00C37214">
            <w:rPr>
              <w:rFonts w:ascii="Copperplate Gothic Bold" w:hAnsi="Copperplate Gothic Bold"/>
              <w:b/>
              <w:color w:val="76923C" w:themeColor="accent3" w:themeShade="BF"/>
              <w:sz w:val="34"/>
            </w:rPr>
            <w:t>LA-ResumeX</w:t>
          </w:r>
        </w:p>
      </w:tc>
      <w:tc>
        <w:tcPr>
          <w:tcW w:w="1635" w:type="pct"/>
          <w:tcBorders>
            <w:top w:val="nil"/>
            <w:left w:val="nil"/>
            <w:bottom w:val="single" w:sz="4" w:space="0" w:color="4F81BD" w:themeColor="accent1"/>
            <w:right w:val="nil"/>
          </w:tcBorders>
        </w:tcPr>
        <w:p w:rsidR="00A82254" w:rsidRPr="00C37214" w:rsidRDefault="00A82254" w:rsidP="00C37214">
          <w:pPr>
            <w:pStyle w:val="Header"/>
            <w:rPr>
              <w:rFonts w:ascii="Cambria" w:eastAsiaTheme="majorEastAsia" w:hAnsi="Cambria" w:cstheme="majorBidi"/>
              <w:b/>
              <w:bCs/>
              <w:color w:val="76923C" w:themeColor="accent3" w:themeShade="BF"/>
            </w:rPr>
          </w:pPr>
        </w:p>
      </w:tc>
    </w:tr>
    <w:tr w:rsidR="00A82254" w:rsidRPr="008E0D90">
      <w:trPr>
        <w:trHeight w:val="90"/>
      </w:trPr>
      <w:tc>
        <w:tcPr>
          <w:tcW w:w="1980" w:type="pct"/>
          <w:tcBorders>
            <w:top w:val="single" w:sz="4" w:space="0" w:color="4F81BD" w:themeColor="accent1"/>
            <w:left w:val="nil"/>
            <w:bottom w:val="nil"/>
            <w:right w:val="nil"/>
          </w:tcBorders>
        </w:tcPr>
        <w:p w:rsidR="00A82254" w:rsidRPr="008E0D90" w:rsidRDefault="00A82254" w:rsidP="00C37214">
          <w:pPr>
            <w:pStyle w:val="Header"/>
            <w:rPr>
              <w:rFonts w:ascii="Cambria" w:eastAsiaTheme="majorEastAsia" w:hAnsi="Cambria" w:cstheme="majorBidi"/>
              <w:b/>
              <w:bCs/>
              <w:color w:val="4F81BD" w:themeColor="accent1"/>
            </w:rPr>
          </w:pPr>
        </w:p>
      </w:tc>
      <w:tc>
        <w:tcPr>
          <w:tcW w:w="1385" w:type="pct"/>
          <w:vMerge/>
          <w:vAlign w:val="center"/>
        </w:tcPr>
        <w:p w:rsidR="00A82254" w:rsidRPr="008E0D90" w:rsidRDefault="00A82254" w:rsidP="00C37214">
          <w:pPr>
            <w:spacing w:line="240" w:lineRule="auto"/>
            <w:rPr>
              <w:rFonts w:ascii="Cambria" w:hAnsi="Cambria"/>
              <w:color w:val="4F81BD" w:themeColor="accent1"/>
            </w:rPr>
          </w:pPr>
        </w:p>
      </w:tc>
      <w:tc>
        <w:tcPr>
          <w:tcW w:w="1635" w:type="pct"/>
          <w:tcBorders>
            <w:top w:val="single" w:sz="4" w:space="0" w:color="4F81BD" w:themeColor="accent1"/>
            <w:left w:val="nil"/>
            <w:bottom w:val="nil"/>
            <w:right w:val="nil"/>
          </w:tcBorders>
        </w:tcPr>
        <w:p w:rsidR="00A82254" w:rsidRPr="008E0D90" w:rsidRDefault="00A82254" w:rsidP="00C37214">
          <w:pPr>
            <w:pStyle w:val="Header"/>
            <w:rPr>
              <w:rFonts w:ascii="Cambria" w:eastAsiaTheme="majorEastAsia" w:hAnsi="Cambria" w:cstheme="majorBidi"/>
              <w:b/>
              <w:bCs/>
              <w:color w:val="4F81BD" w:themeColor="accent1"/>
            </w:rPr>
          </w:pPr>
        </w:p>
      </w:tc>
    </w:tr>
  </w:tbl>
  <w:p w:rsidR="00A82254" w:rsidRDefault="00A8225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720" w:hanging="360"/>
      </w:pPr>
      <w:rPr>
        <w:rFonts w:ascii="Trebuchet MS" w:eastAsia="Trebuchet MS" w:hAnsi="Trebuchet MS" w:cs="Wingdings"/>
        <w:b/>
        <w:bCs/>
        <w:i w:val="0"/>
        <w:iCs w:val="0"/>
        <w:strike w:val="0"/>
        <w:color w:val="38761D"/>
        <w:sz w:val="36"/>
        <w:szCs w:val="36"/>
        <w:u w:val="none"/>
      </w:rPr>
    </w:lvl>
    <w:lvl w:ilvl="1">
      <w:start w:val="1"/>
      <w:numFmt w:val="bullet"/>
      <w:lvlText w:val="○"/>
      <w:lvlJc w:val="left"/>
      <w:pPr>
        <w:tabs>
          <w:tab w:val="num" w:pos="1080"/>
        </w:tabs>
        <w:ind w:left="1440" w:hanging="360"/>
      </w:pPr>
      <w:rPr>
        <w:rFonts w:ascii="Trebuchet MS" w:eastAsia="Trebuchet MS" w:hAnsi="Trebuchet MS" w:cs="Wingdings"/>
        <w:b/>
        <w:bCs/>
        <w:i w:val="0"/>
        <w:iCs w:val="0"/>
        <w:strike w:val="0"/>
        <w:color w:val="38761D"/>
        <w:sz w:val="36"/>
        <w:szCs w:val="36"/>
        <w:u w:val="none"/>
      </w:rPr>
    </w:lvl>
    <w:lvl w:ilvl="2">
      <w:start w:val="1"/>
      <w:numFmt w:val="bullet"/>
      <w:lvlText w:val="■"/>
      <w:lvlJc w:val="right"/>
      <w:pPr>
        <w:tabs>
          <w:tab w:val="num" w:pos="1800"/>
        </w:tabs>
        <w:ind w:left="2160" w:hanging="180"/>
      </w:pPr>
      <w:rPr>
        <w:rFonts w:ascii="Trebuchet MS" w:eastAsia="Trebuchet MS" w:hAnsi="Trebuchet MS" w:cs="Wingdings"/>
        <w:b/>
        <w:bCs/>
        <w:i w:val="0"/>
        <w:iCs w:val="0"/>
        <w:strike w:val="0"/>
        <w:color w:val="38761D"/>
        <w:sz w:val="36"/>
        <w:szCs w:val="36"/>
        <w:u w:val="none"/>
      </w:rPr>
    </w:lvl>
    <w:lvl w:ilvl="3">
      <w:start w:val="1"/>
      <w:numFmt w:val="bullet"/>
      <w:lvlText w:val="●"/>
      <w:lvlJc w:val="left"/>
      <w:pPr>
        <w:tabs>
          <w:tab w:val="num" w:pos="2520"/>
        </w:tabs>
        <w:ind w:left="2880" w:hanging="360"/>
      </w:pPr>
      <w:rPr>
        <w:rFonts w:ascii="Trebuchet MS" w:eastAsia="Trebuchet MS" w:hAnsi="Trebuchet MS" w:cs="Wingdings"/>
        <w:b/>
        <w:bCs/>
        <w:i w:val="0"/>
        <w:iCs w:val="0"/>
        <w:strike w:val="0"/>
        <w:color w:val="38761D"/>
        <w:sz w:val="36"/>
        <w:szCs w:val="36"/>
        <w:u w:val="none"/>
      </w:rPr>
    </w:lvl>
    <w:lvl w:ilvl="4">
      <w:start w:val="1"/>
      <w:numFmt w:val="bullet"/>
      <w:lvlText w:val="○"/>
      <w:lvlJc w:val="left"/>
      <w:pPr>
        <w:tabs>
          <w:tab w:val="num" w:pos="3240"/>
        </w:tabs>
        <w:ind w:left="3600" w:hanging="360"/>
      </w:pPr>
      <w:rPr>
        <w:rFonts w:ascii="Trebuchet MS" w:eastAsia="Trebuchet MS" w:hAnsi="Trebuchet MS" w:cs="Wingdings"/>
        <w:b/>
        <w:bCs/>
        <w:i w:val="0"/>
        <w:iCs w:val="0"/>
        <w:strike w:val="0"/>
        <w:color w:val="38761D"/>
        <w:sz w:val="36"/>
        <w:szCs w:val="36"/>
        <w:u w:val="none"/>
      </w:rPr>
    </w:lvl>
    <w:lvl w:ilvl="5">
      <w:start w:val="1"/>
      <w:numFmt w:val="bullet"/>
      <w:lvlText w:val="■"/>
      <w:lvlJc w:val="right"/>
      <w:pPr>
        <w:tabs>
          <w:tab w:val="num" w:pos="3960"/>
        </w:tabs>
        <w:ind w:left="4320" w:hanging="180"/>
      </w:pPr>
      <w:rPr>
        <w:rFonts w:ascii="Trebuchet MS" w:eastAsia="Trebuchet MS" w:hAnsi="Trebuchet MS" w:cs="Wingdings"/>
        <w:b/>
        <w:bCs/>
        <w:i w:val="0"/>
        <w:iCs w:val="0"/>
        <w:strike w:val="0"/>
        <w:color w:val="38761D"/>
        <w:sz w:val="36"/>
        <w:szCs w:val="36"/>
        <w:u w:val="none"/>
      </w:rPr>
    </w:lvl>
    <w:lvl w:ilvl="6">
      <w:start w:val="1"/>
      <w:numFmt w:val="bullet"/>
      <w:lvlText w:val="●"/>
      <w:lvlJc w:val="left"/>
      <w:pPr>
        <w:tabs>
          <w:tab w:val="num" w:pos="4680"/>
        </w:tabs>
        <w:ind w:left="5040" w:hanging="360"/>
      </w:pPr>
      <w:rPr>
        <w:rFonts w:ascii="Trebuchet MS" w:eastAsia="Trebuchet MS" w:hAnsi="Trebuchet MS" w:cs="Wingdings"/>
        <w:b/>
        <w:bCs/>
        <w:i w:val="0"/>
        <w:iCs w:val="0"/>
        <w:strike w:val="0"/>
        <w:color w:val="38761D"/>
        <w:sz w:val="36"/>
        <w:szCs w:val="36"/>
        <w:u w:val="none"/>
      </w:rPr>
    </w:lvl>
    <w:lvl w:ilvl="7">
      <w:start w:val="1"/>
      <w:numFmt w:val="bullet"/>
      <w:lvlText w:val="○"/>
      <w:lvlJc w:val="left"/>
      <w:pPr>
        <w:tabs>
          <w:tab w:val="num" w:pos="5400"/>
        </w:tabs>
        <w:ind w:left="5760" w:hanging="360"/>
      </w:pPr>
      <w:rPr>
        <w:rFonts w:ascii="Trebuchet MS" w:eastAsia="Trebuchet MS" w:hAnsi="Trebuchet MS" w:cs="Wingdings"/>
        <w:b/>
        <w:bCs/>
        <w:i w:val="0"/>
        <w:iCs w:val="0"/>
        <w:strike w:val="0"/>
        <w:color w:val="38761D"/>
        <w:sz w:val="36"/>
        <w:szCs w:val="36"/>
        <w:u w:val="none"/>
      </w:rPr>
    </w:lvl>
    <w:lvl w:ilvl="8">
      <w:start w:val="1"/>
      <w:numFmt w:val="bullet"/>
      <w:lvlText w:val="■"/>
      <w:lvlJc w:val="right"/>
      <w:pPr>
        <w:tabs>
          <w:tab w:val="num" w:pos="6120"/>
        </w:tabs>
        <w:ind w:left="6480" w:hanging="180"/>
      </w:pPr>
      <w:rPr>
        <w:rFonts w:ascii="Trebuchet MS" w:eastAsia="Trebuchet MS" w:hAnsi="Trebuchet MS" w:cs="Wingdings"/>
        <w:b/>
        <w:bCs/>
        <w:i w:val="0"/>
        <w:iCs w:val="0"/>
        <w:strike w:val="0"/>
        <w:color w:val="38761D"/>
        <w:sz w:val="36"/>
        <w:szCs w:val="36"/>
        <w:u w:val="none"/>
      </w:rPr>
    </w:lvl>
  </w:abstractNum>
  <w:abstractNum w:abstractNumId="1">
    <w:nsid w:val="00000002"/>
    <w:multiLevelType w:val="hybridMultilevel"/>
    <w:tmpl w:val="00000002"/>
    <w:lvl w:ilvl="0">
      <w:start w:val="1"/>
      <w:numFmt w:val="bullet"/>
      <w:lvlText w:val="●"/>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start w:val="1"/>
      <w:numFmt w:val="bullet"/>
      <w:lvlText w:val="○"/>
      <w:lvlJc w:val="left"/>
      <w:pPr>
        <w:tabs>
          <w:tab w:val="num" w:pos="1080"/>
        </w:tabs>
        <w:ind w:left="1440" w:hanging="360"/>
      </w:pPr>
      <w:rPr>
        <w:rFonts w:ascii="Trebuchet MS" w:eastAsia="Trebuchet MS" w:hAnsi="Trebuchet MS" w:cs="Wingdings"/>
        <w:b w:val="0"/>
        <w:bCs w:val="0"/>
        <w:i w:val="0"/>
        <w:iCs w:val="0"/>
        <w:strike w:val="0"/>
        <w:color w:val="000000"/>
        <w:sz w:val="24"/>
        <w:szCs w:val="24"/>
        <w:u w:val="none"/>
      </w:rPr>
    </w:lvl>
    <w:lvl w:ilvl="2">
      <w:start w:val="1"/>
      <w:numFmt w:val="bullet"/>
      <w:lvlText w:val="■"/>
      <w:lvlJc w:val="right"/>
      <w:pPr>
        <w:tabs>
          <w:tab w:val="num" w:pos="1800"/>
        </w:tabs>
        <w:ind w:left="2160" w:hanging="180"/>
      </w:pPr>
      <w:rPr>
        <w:rFonts w:ascii="Trebuchet MS" w:eastAsia="Trebuchet MS" w:hAnsi="Trebuchet MS" w:cs="Wingdings"/>
        <w:b w:val="0"/>
        <w:bCs w:val="0"/>
        <w:i w:val="0"/>
        <w:iCs w:val="0"/>
        <w:strike w:val="0"/>
        <w:color w:val="000000"/>
        <w:sz w:val="24"/>
        <w:szCs w:val="24"/>
        <w:u w:val="none"/>
      </w:rPr>
    </w:lvl>
    <w:lvl w:ilvl="3">
      <w:start w:val="1"/>
      <w:numFmt w:val="bullet"/>
      <w:lvlText w:val="●"/>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4">
      <w:start w:val="1"/>
      <w:numFmt w:val="bullet"/>
      <w:lvlText w:val="○"/>
      <w:lvlJc w:val="left"/>
      <w:pPr>
        <w:tabs>
          <w:tab w:val="num" w:pos="3240"/>
        </w:tabs>
        <w:ind w:left="3600" w:hanging="360"/>
      </w:pPr>
      <w:rPr>
        <w:rFonts w:ascii="Trebuchet MS" w:eastAsia="Trebuchet MS" w:hAnsi="Trebuchet MS" w:cs="Wingdings"/>
        <w:b w:val="0"/>
        <w:bCs w:val="0"/>
        <w:i w:val="0"/>
        <w:iCs w:val="0"/>
        <w:strike w:val="0"/>
        <w:color w:val="000000"/>
        <w:sz w:val="24"/>
        <w:szCs w:val="24"/>
        <w:u w:val="none"/>
      </w:rPr>
    </w:lvl>
    <w:lvl w:ilvl="5">
      <w:start w:val="1"/>
      <w:numFmt w:val="bullet"/>
      <w:lvlText w:val="■"/>
      <w:lvlJc w:val="right"/>
      <w:pPr>
        <w:tabs>
          <w:tab w:val="num" w:pos="3960"/>
        </w:tabs>
        <w:ind w:left="4320" w:hanging="180"/>
      </w:pPr>
      <w:rPr>
        <w:rFonts w:ascii="Trebuchet MS" w:eastAsia="Trebuchet MS" w:hAnsi="Trebuchet MS" w:cs="Wingdings"/>
        <w:b w:val="0"/>
        <w:bCs w:val="0"/>
        <w:i w:val="0"/>
        <w:iCs w:val="0"/>
        <w:strike w:val="0"/>
        <w:color w:val="000000"/>
        <w:sz w:val="24"/>
        <w:szCs w:val="24"/>
        <w:u w:val="none"/>
      </w:rPr>
    </w:lvl>
    <w:lvl w:ilvl="6">
      <w:start w:val="1"/>
      <w:numFmt w:val="bullet"/>
      <w:lvlText w:val="●"/>
      <w:lvlJc w:val="left"/>
      <w:pPr>
        <w:tabs>
          <w:tab w:val="num" w:pos="4680"/>
        </w:tabs>
        <w:ind w:left="5040" w:hanging="360"/>
      </w:pPr>
      <w:rPr>
        <w:rFonts w:ascii="Trebuchet MS" w:eastAsia="Trebuchet MS" w:hAnsi="Trebuchet MS" w:cs="Wingdings"/>
        <w:b w:val="0"/>
        <w:bCs w:val="0"/>
        <w:i w:val="0"/>
        <w:iCs w:val="0"/>
        <w:strike w:val="0"/>
        <w:color w:val="000000"/>
        <w:sz w:val="24"/>
        <w:szCs w:val="24"/>
        <w:u w:val="none"/>
      </w:rPr>
    </w:lvl>
    <w:lvl w:ilvl="7">
      <w:start w:val="1"/>
      <w:numFmt w:val="bullet"/>
      <w:lvlText w:val="○"/>
      <w:lvlJc w:val="left"/>
      <w:pPr>
        <w:tabs>
          <w:tab w:val="num" w:pos="5400"/>
        </w:tabs>
        <w:ind w:left="5760" w:hanging="360"/>
      </w:pPr>
      <w:rPr>
        <w:rFonts w:ascii="Trebuchet MS" w:eastAsia="Trebuchet MS" w:hAnsi="Trebuchet MS" w:cs="Wingdings"/>
        <w:b w:val="0"/>
        <w:bCs w:val="0"/>
        <w:i w:val="0"/>
        <w:iCs w:val="0"/>
        <w:strike w:val="0"/>
        <w:color w:val="000000"/>
        <w:sz w:val="24"/>
        <w:szCs w:val="24"/>
        <w:u w:val="none"/>
      </w:rPr>
    </w:lvl>
    <w:lvl w:ilvl="8">
      <w:start w:val="1"/>
      <w:numFmt w:val="bullet"/>
      <w:lvlText w:val="■"/>
      <w:lvlJc w:val="right"/>
      <w:pPr>
        <w:tabs>
          <w:tab w:val="num" w:pos="6120"/>
        </w:tabs>
        <w:ind w:left="6480" w:hanging="180"/>
      </w:pPr>
      <w:rPr>
        <w:rFonts w:ascii="Trebuchet MS" w:eastAsia="Trebuchet MS" w:hAnsi="Trebuchet MS" w:cs="Wingdings"/>
        <w:b w:val="0"/>
        <w:bCs w:val="0"/>
        <w:i w:val="0"/>
        <w:iCs w:val="0"/>
        <w:strike w:val="0"/>
        <w:color w:val="000000"/>
        <w:sz w:val="24"/>
        <w:szCs w:val="24"/>
        <w:u w:val="none"/>
      </w:rPr>
    </w:lvl>
  </w:abstractNum>
  <w:abstractNum w:abstractNumId="2">
    <w:nsid w:val="00000003"/>
    <w:multiLevelType w:val="hybridMultilevel"/>
    <w:tmpl w:val="00000003"/>
    <w:lvl w:ilvl="0">
      <w:start w:val="1"/>
      <w:numFmt w:val="bullet"/>
      <w:lvlText w:val="●"/>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start w:val="1"/>
      <w:numFmt w:val="bullet"/>
      <w:lvlText w:val="○"/>
      <w:lvlJc w:val="left"/>
      <w:pPr>
        <w:tabs>
          <w:tab w:val="num" w:pos="1080"/>
        </w:tabs>
        <w:ind w:left="1440" w:hanging="360"/>
      </w:pPr>
      <w:rPr>
        <w:rFonts w:ascii="Trebuchet MS" w:eastAsia="Trebuchet MS" w:hAnsi="Trebuchet MS" w:cs="Wingdings"/>
        <w:b w:val="0"/>
        <w:bCs w:val="0"/>
        <w:i w:val="0"/>
        <w:iCs w:val="0"/>
        <w:strike w:val="0"/>
        <w:color w:val="000000"/>
        <w:sz w:val="24"/>
        <w:szCs w:val="24"/>
        <w:u w:val="none"/>
      </w:rPr>
    </w:lvl>
    <w:lvl w:ilvl="2">
      <w:start w:val="1"/>
      <w:numFmt w:val="bullet"/>
      <w:lvlText w:val="■"/>
      <w:lvlJc w:val="right"/>
      <w:pPr>
        <w:tabs>
          <w:tab w:val="num" w:pos="1800"/>
        </w:tabs>
        <w:ind w:left="2160" w:hanging="180"/>
      </w:pPr>
      <w:rPr>
        <w:rFonts w:ascii="Trebuchet MS" w:eastAsia="Trebuchet MS" w:hAnsi="Trebuchet MS" w:cs="Wingdings"/>
        <w:b w:val="0"/>
        <w:bCs w:val="0"/>
        <w:i w:val="0"/>
        <w:iCs w:val="0"/>
        <w:strike w:val="0"/>
        <w:color w:val="000000"/>
        <w:sz w:val="24"/>
        <w:szCs w:val="24"/>
        <w:u w:val="none"/>
      </w:rPr>
    </w:lvl>
    <w:lvl w:ilvl="3">
      <w:start w:val="1"/>
      <w:numFmt w:val="bullet"/>
      <w:lvlText w:val="●"/>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4">
      <w:start w:val="1"/>
      <w:numFmt w:val="bullet"/>
      <w:lvlText w:val="○"/>
      <w:lvlJc w:val="left"/>
      <w:pPr>
        <w:tabs>
          <w:tab w:val="num" w:pos="3240"/>
        </w:tabs>
        <w:ind w:left="3600" w:hanging="360"/>
      </w:pPr>
      <w:rPr>
        <w:rFonts w:ascii="Trebuchet MS" w:eastAsia="Trebuchet MS" w:hAnsi="Trebuchet MS" w:cs="Wingdings"/>
        <w:b w:val="0"/>
        <w:bCs w:val="0"/>
        <w:i w:val="0"/>
        <w:iCs w:val="0"/>
        <w:strike w:val="0"/>
        <w:color w:val="000000"/>
        <w:sz w:val="24"/>
        <w:szCs w:val="24"/>
        <w:u w:val="none"/>
      </w:rPr>
    </w:lvl>
    <w:lvl w:ilvl="5">
      <w:start w:val="1"/>
      <w:numFmt w:val="bullet"/>
      <w:lvlText w:val="■"/>
      <w:lvlJc w:val="right"/>
      <w:pPr>
        <w:tabs>
          <w:tab w:val="num" w:pos="3960"/>
        </w:tabs>
        <w:ind w:left="4320" w:hanging="180"/>
      </w:pPr>
      <w:rPr>
        <w:rFonts w:ascii="Trebuchet MS" w:eastAsia="Trebuchet MS" w:hAnsi="Trebuchet MS" w:cs="Wingdings"/>
        <w:b w:val="0"/>
        <w:bCs w:val="0"/>
        <w:i w:val="0"/>
        <w:iCs w:val="0"/>
        <w:strike w:val="0"/>
        <w:color w:val="000000"/>
        <w:sz w:val="24"/>
        <w:szCs w:val="24"/>
        <w:u w:val="none"/>
      </w:rPr>
    </w:lvl>
    <w:lvl w:ilvl="6">
      <w:start w:val="1"/>
      <w:numFmt w:val="bullet"/>
      <w:lvlText w:val="●"/>
      <w:lvlJc w:val="left"/>
      <w:pPr>
        <w:tabs>
          <w:tab w:val="num" w:pos="4680"/>
        </w:tabs>
        <w:ind w:left="5040" w:hanging="360"/>
      </w:pPr>
      <w:rPr>
        <w:rFonts w:ascii="Trebuchet MS" w:eastAsia="Trebuchet MS" w:hAnsi="Trebuchet MS" w:cs="Wingdings"/>
        <w:b w:val="0"/>
        <w:bCs w:val="0"/>
        <w:i w:val="0"/>
        <w:iCs w:val="0"/>
        <w:strike w:val="0"/>
        <w:color w:val="000000"/>
        <w:sz w:val="24"/>
        <w:szCs w:val="24"/>
        <w:u w:val="none"/>
      </w:rPr>
    </w:lvl>
    <w:lvl w:ilvl="7">
      <w:start w:val="1"/>
      <w:numFmt w:val="bullet"/>
      <w:lvlText w:val="○"/>
      <w:lvlJc w:val="left"/>
      <w:pPr>
        <w:tabs>
          <w:tab w:val="num" w:pos="5400"/>
        </w:tabs>
        <w:ind w:left="5760" w:hanging="360"/>
      </w:pPr>
      <w:rPr>
        <w:rFonts w:ascii="Trebuchet MS" w:eastAsia="Trebuchet MS" w:hAnsi="Trebuchet MS" w:cs="Wingdings"/>
        <w:b w:val="0"/>
        <w:bCs w:val="0"/>
        <w:i w:val="0"/>
        <w:iCs w:val="0"/>
        <w:strike w:val="0"/>
        <w:color w:val="000000"/>
        <w:sz w:val="24"/>
        <w:szCs w:val="24"/>
        <w:u w:val="none"/>
      </w:rPr>
    </w:lvl>
    <w:lvl w:ilvl="8">
      <w:start w:val="1"/>
      <w:numFmt w:val="bullet"/>
      <w:lvlText w:val="■"/>
      <w:lvlJc w:val="right"/>
      <w:pPr>
        <w:tabs>
          <w:tab w:val="num" w:pos="6120"/>
        </w:tabs>
        <w:ind w:left="6480" w:hanging="180"/>
      </w:pPr>
      <w:rPr>
        <w:rFonts w:ascii="Trebuchet MS" w:eastAsia="Trebuchet MS" w:hAnsi="Trebuchet MS" w:cs="Wingdings"/>
        <w:b w:val="0"/>
        <w:bCs w:val="0"/>
        <w:i w:val="0"/>
        <w:iCs w:val="0"/>
        <w:strike w:val="0"/>
        <w:color w:val="000000"/>
        <w:sz w:val="24"/>
        <w:szCs w:val="24"/>
        <w:u w:val="none"/>
      </w:rPr>
    </w:lvl>
  </w:abstractNum>
  <w:abstractNum w:abstractNumId="3">
    <w:nsid w:val="00000004"/>
    <w:multiLevelType w:val="hybridMultilevel"/>
    <w:tmpl w:val="00000004"/>
    <w:lvl w:ilvl="0">
      <w:start w:val="1"/>
      <w:numFmt w:val="bullet"/>
      <w:lvlText w:val="●"/>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start w:val="1"/>
      <w:numFmt w:val="bullet"/>
      <w:lvlText w:val="○"/>
      <w:lvlJc w:val="left"/>
      <w:pPr>
        <w:tabs>
          <w:tab w:val="num" w:pos="1080"/>
        </w:tabs>
        <w:ind w:left="1440" w:hanging="360"/>
      </w:pPr>
      <w:rPr>
        <w:rFonts w:ascii="Trebuchet MS" w:eastAsia="Trebuchet MS" w:hAnsi="Trebuchet MS" w:cs="Wingdings"/>
        <w:b w:val="0"/>
        <w:bCs w:val="0"/>
        <w:i w:val="0"/>
        <w:iCs w:val="0"/>
        <w:strike w:val="0"/>
        <w:color w:val="000000"/>
        <w:sz w:val="24"/>
        <w:szCs w:val="24"/>
        <w:u w:val="none"/>
      </w:rPr>
    </w:lvl>
    <w:lvl w:ilvl="2">
      <w:start w:val="1"/>
      <w:numFmt w:val="bullet"/>
      <w:lvlText w:val="■"/>
      <w:lvlJc w:val="right"/>
      <w:pPr>
        <w:tabs>
          <w:tab w:val="num" w:pos="1800"/>
        </w:tabs>
        <w:ind w:left="2160" w:hanging="180"/>
      </w:pPr>
      <w:rPr>
        <w:rFonts w:ascii="Trebuchet MS" w:eastAsia="Trebuchet MS" w:hAnsi="Trebuchet MS" w:cs="Wingdings"/>
        <w:b w:val="0"/>
        <w:bCs w:val="0"/>
        <w:i w:val="0"/>
        <w:iCs w:val="0"/>
        <w:strike w:val="0"/>
        <w:color w:val="000000"/>
        <w:sz w:val="24"/>
        <w:szCs w:val="24"/>
        <w:u w:val="none"/>
      </w:rPr>
    </w:lvl>
    <w:lvl w:ilvl="3">
      <w:start w:val="1"/>
      <w:numFmt w:val="bullet"/>
      <w:lvlText w:val="●"/>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4">
      <w:start w:val="1"/>
      <w:numFmt w:val="bullet"/>
      <w:lvlText w:val="○"/>
      <w:lvlJc w:val="left"/>
      <w:pPr>
        <w:tabs>
          <w:tab w:val="num" w:pos="3240"/>
        </w:tabs>
        <w:ind w:left="3600" w:hanging="360"/>
      </w:pPr>
      <w:rPr>
        <w:rFonts w:ascii="Trebuchet MS" w:eastAsia="Trebuchet MS" w:hAnsi="Trebuchet MS" w:cs="Wingdings"/>
        <w:b w:val="0"/>
        <w:bCs w:val="0"/>
        <w:i w:val="0"/>
        <w:iCs w:val="0"/>
        <w:strike w:val="0"/>
        <w:color w:val="000000"/>
        <w:sz w:val="24"/>
        <w:szCs w:val="24"/>
        <w:u w:val="none"/>
      </w:rPr>
    </w:lvl>
    <w:lvl w:ilvl="5">
      <w:start w:val="1"/>
      <w:numFmt w:val="bullet"/>
      <w:lvlText w:val="■"/>
      <w:lvlJc w:val="right"/>
      <w:pPr>
        <w:tabs>
          <w:tab w:val="num" w:pos="3960"/>
        </w:tabs>
        <w:ind w:left="4320" w:hanging="180"/>
      </w:pPr>
      <w:rPr>
        <w:rFonts w:ascii="Trebuchet MS" w:eastAsia="Trebuchet MS" w:hAnsi="Trebuchet MS" w:cs="Wingdings"/>
        <w:b w:val="0"/>
        <w:bCs w:val="0"/>
        <w:i w:val="0"/>
        <w:iCs w:val="0"/>
        <w:strike w:val="0"/>
        <w:color w:val="000000"/>
        <w:sz w:val="24"/>
        <w:szCs w:val="24"/>
        <w:u w:val="none"/>
      </w:rPr>
    </w:lvl>
    <w:lvl w:ilvl="6">
      <w:start w:val="1"/>
      <w:numFmt w:val="bullet"/>
      <w:lvlText w:val="●"/>
      <w:lvlJc w:val="left"/>
      <w:pPr>
        <w:tabs>
          <w:tab w:val="num" w:pos="4680"/>
        </w:tabs>
        <w:ind w:left="5040" w:hanging="360"/>
      </w:pPr>
      <w:rPr>
        <w:rFonts w:ascii="Trebuchet MS" w:eastAsia="Trebuchet MS" w:hAnsi="Trebuchet MS" w:cs="Wingdings"/>
        <w:b w:val="0"/>
        <w:bCs w:val="0"/>
        <w:i w:val="0"/>
        <w:iCs w:val="0"/>
        <w:strike w:val="0"/>
        <w:color w:val="000000"/>
        <w:sz w:val="24"/>
        <w:szCs w:val="24"/>
        <w:u w:val="none"/>
      </w:rPr>
    </w:lvl>
    <w:lvl w:ilvl="7">
      <w:start w:val="1"/>
      <w:numFmt w:val="bullet"/>
      <w:lvlText w:val="○"/>
      <w:lvlJc w:val="left"/>
      <w:pPr>
        <w:tabs>
          <w:tab w:val="num" w:pos="5400"/>
        </w:tabs>
        <w:ind w:left="5760" w:hanging="360"/>
      </w:pPr>
      <w:rPr>
        <w:rFonts w:ascii="Trebuchet MS" w:eastAsia="Trebuchet MS" w:hAnsi="Trebuchet MS" w:cs="Wingdings"/>
        <w:b w:val="0"/>
        <w:bCs w:val="0"/>
        <w:i w:val="0"/>
        <w:iCs w:val="0"/>
        <w:strike w:val="0"/>
        <w:color w:val="000000"/>
        <w:sz w:val="24"/>
        <w:szCs w:val="24"/>
        <w:u w:val="none"/>
      </w:rPr>
    </w:lvl>
    <w:lvl w:ilvl="8">
      <w:start w:val="1"/>
      <w:numFmt w:val="bullet"/>
      <w:lvlText w:val="■"/>
      <w:lvlJc w:val="right"/>
      <w:pPr>
        <w:tabs>
          <w:tab w:val="num" w:pos="6120"/>
        </w:tabs>
        <w:ind w:left="6480" w:hanging="180"/>
      </w:pPr>
      <w:rPr>
        <w:rFonts w:ascii="Trebuchet MS" w:eastAsia="Trebuchet MS" w:hAnsi="Trebuchet MS" w:cs="Wingdings"/>
        <w:b w:val="0"/>
        <w:bCs w:val="0"/>
        <w:i w:val="0"/>
        <w:iCs w:val="0"/>
        <w:strike w:val="0"/>
        <w:color w:val="000000"/>
        <w:sz w:val="24"/>
        <w:szCs w:val="24"/>
        <w:u w:val="none"/>
      </w:rPr>
    </w:lvl>
  </w:abstractNum>
  <w:abstractNum w:abstractNumId="4">
    <w:nsid w:val="00000005"/>
    <w:multiLevelType w:val="hybridMultilevel"/>
    <w:tmpl w:val="00000005"/>
    <w:lvl w:ilvl="0">
      <w:start w:val="1"/>
      <w:numFmt w:val="decimal"/>
      <w:lvlText w:val="%1."/>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start w:val="1"/>
      <w:numFmt w:val="lowerLetter"/>
      <w:lvlText w:val="%2."/>
      <w:lvlJc w:val="left"/>
      <w:pPr>
        <w:tabs>
          <w:tab w:val="num" w:pos="1080"/>
        </w:tabs>
        <w:ind w:left="1440" w:hanging="360"/>
      </w:pPr>
      <w:rPr>
        <w:rFonts w:ascii="Trebuchet MS" w:eastAsia="Trebuchet MS" w:hAnsi="Trebuchet MS" w:cs="Wingdings"/>
        <w:b w:val="0"/>
        <w:bCs w:val="0"/>
        <w:i w:val="0"/>
        <w:iCs w:val="0"/>
        <w:strike w:val="0"/>
        <w:color w:val="000000"/>
        <w:sz w:val="24"/>
        <w:szCs w:val="24"/>
        <w:u w:val="none"/>
      </w:rPr>
    </w:lvl>
    <w:lvl w:ilvl="2">
      <w:start w:val="1"/>
      <w:numFmt w:val="lowerRoman"/>
      <w:lvlText w:val="%3."/>
      <w:lvlJc w:val="right"/>
      <w:pPr>
        <w:tabs>
          <w:tab w:val="num" w:pos="1800"/>
        </w:tabs>
        <w:ind w:left="2160" w:hanging="180"/>
      </w:pPr>
      <w:rPr>
        <w:rFonts w:ascii="Trebuchet MS" w:eastAsia="Trebuchet MS" w:hAnsi="Trebuchet MS" w:cs="Wingdings"/>
        <w:b w:val="0"/>
        <w:bCs w:val="0"/>
        <w:i w:val="0"/>
        <w:iCs w:val="0"/>
        <w:strike w:val="0"/>
        <w:color w:val="000000"/>
        <w:sz w:val="24"/>
        <w:szCs w:val="24"/>
        <w:u w:val="none"/>
      </w:rPr>
    </w:lvl>
    <w:lvl w:ilvl="3">
      <w:start w:val="1"/>
      <w:numFmt w:val="decimal"/>
      <w:lvlText w:val="%4."/>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4">
      <w:start w:val="1"/>
      <w:numFmt w:val="lowerLetter"/>
      <w:lvlText w:val="%5."/>
      <w:lvlJc w:val="left"/>
      <w:pPr>
        <w:tabs>
          <w:tab w:val="num" w:pos="3240"/>
        </w:tabs>
        <w:ind w:left="3600" w:hanging="360"/>
      </w:pPr>
      <w:rPr>
        <w:rFonts w:ascii="Trebuchet MS" w:eastAsia="Trebuchet MS" w:hAnsi="Trebuchet MS" w:cs="Wingdings"/>
        <w:b w:val="0"/>
        <w:bCs w:val="0"/>
        <w:i w:val="0"/>
        <w:iCs w:val="0"/>
        <w:strike w:val="0"/>
        <w:color w:val="000000"/>
        <w:sz w:val="24"/>
        <w:szCs w:val="24"/>
        <w:u w:val="none"/>
      </w:rPr>
    </w:lvl>
    <w:lvl w:ilvl="5">
      <w:start w:val="1"/>
      <w:numFmt w:val="lowerRoman"/>
      <w:lvlText w:val="%6."/>
      <w:lvlJc w:val="right"/>
      <w:pPr>
        <w:tabs>
          <w:tab w:val="num" w:pos="3960"/>
        </w:tabs>
        <w:ind w:left="4320" w:hanging="180"/>
      </w:pPr>
      <w:rPr>
        <w:rFonts w:ascii="Trebuchet MS" w:eastAsia="Trebuchet MS" w:hAnsi="Trebuchet MS" w:cs="Wingdings"/>
        <w:b w:val="0"/>
        <w:bCs w:val="0"/>
        <w:i w:val="0"/>
        <w:iCs w:val="0"/>
        <w:strike w:val="0"/>
        <w:color w:val="000000"/>
        <w:sz w:val="24"/>
        <w:szCs w:val="24"/>
        <w:u w:val="none"/>
      </w:rPr>
    </w:lvl>
    <w:lvl w:ilvl="6">
      <w:start w:val="1"/>
      <w:numFmt w:val="decimal"/>
      <w:lvlText w:val="%7."/>
      <w:lvlJc w:val="left"/>
      <w:pPr>
        <w:tabs>
          <w:tab w:val="num" w:pos="4680"/>
        </w:tabs>
        <w:ind w:left="5040" w:hanging="360"/>
      </w:pPr>
      <w:rPr>
        <w:rFonts w:ascii="Trebuchet MS" w:eastAsia="Trebuchet MS" w:hAnsi="Trebuchet MS" w:cs="Wingdings"/>
        <w:b w:val="0"/>
        <w:bCs w:val="0"/>
        <w:i w:val="0"/>
        <w:iCs w:val="0"/>
        <w:strike w:val="0"/>
        <w:color w:val="000000"/>
        <w:sz w:val="24"/>
        <w:szCs w:val="24"/>
        <w:u w:val="none"/>
      </w:rPr>
    </w:lvl>
    <w:lvl w:ilvl="7">
      <w:start w:val="1"/>
      <w:numFmt w:val="lowerLetter"/>
      <w:lvlText w:val="%8."/>
      <w:lvlJc w:val="left"/>
      <w:pPr>
        <w:tabs>
          <w:tab w:val="num" w:pos="5400"/>
        </w:tabs>
        <w:ind w:left="5760" w:hanging="360"/>
      </w:pPr>
      <w:rPr>
        <w:rFonts w:ascii="Trebuchet MS" w:eastAsia="Trebuchet MS" w:hAnsi="Trebuchet MS" w:cs="Wingdings"/>
        <w:b w:val="0"/>
        <w:bCs w:val="0"/>
        <w:i w:val="0"/>
        <w:iCs w:val="0"/>
        <w:strike w:val="0"/>
        <w:color w:val="000000"/>
        <w:sz w:val="24"/>
        <w:szCs w:val="24"/>
        <w:u w:val="none"/>
      </w:rPr>
    </w:lvl>
    <w:lvl w:ilvl="8">
      <w:start w:val="1"/>
      <w:numFmt w:val="lowerRoman"/>
      <w:lvlText w:val="%9."/>
      <w:lvlJc w:val="right"/>
      <w:pPr>
        <w:tabs>
          <w:tab w:val="num" w:pos="6120"/>
        </w:tabs>
        <w:ind w:left="6480" w:hanging="180"/>
      </w:pPr>
      <w:rPr>
        <w:rFonts w:ascii="Trebuchet MS" w:eastAsia="Trebuchet MS" w:hAnsi="Trebuchet MS" w:cs="Wingdings"/>
        <w:b w:val="0"/>
        <w:bCs w:val="0"/>
        <w:i w:val="0"/>
        <w:iCs w:val="0"/>
        <w:strike w:val="0"/>
        <w:color w:val="000000"/>
        <w:sz w:val="24"/>
        <w:szCs w:val="24"/>
        <w:u w:val="none"/>
      </w:rPr>
    </w:lvl>
  </w:abstractNum>
  <w:abstractNum w:abstractNumId="5">
    <w:nsid w:val="00000006"/>
    <w:multiLevelType w:val="hybridMultilevel"/>
    <w:tmpl w:val="00000006"/>
    <w:lvl w:ilvl="0">
      <w:start w:val="1"/>
      <w:numFmt w:val="decimal"/>
      <w:lvlText w:val="%1."/>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start w:val="1"/>
      <w:numFmt w:val="lowerLetter"/>
      <w:lvlText w:val="%2."/>
      <w:lvlJc w:val="left"/>
      <w:pPr>
        <w:tabs>
          <w:tab w:val="num" w:pos="1080"/>
        </w:tabs>
        <w:ind w:left="1440" w:hanging="360"/>
      </w:pPr>
      <w:rPr>
        <w:rFonts w:ascii="Trebuchet MS" w:eastAsia="Trebuchet MS" w:hAnsi="Trebuchet MS" w:cs="Wingdings"/>
        <w:b w:val="0"/>
        <w:bCs w:val="0"/>
        <w:i w:val="0"/>
        <w:iCs w:val="0"/>
        <w:strike w:val="0"/>
        <w:color w:val="000000"/>
        <w:sz w:val="24"/>
        <w:szCs w:val="24"/>
        <w:u w:val="none"/>
      </w:rPr>
    </w:lvl>
    <w:lvl w:ilvl="2">
      <w:start w:val="1"/>
      <w:numFmt w:val="lowerRoman"/>
      <w:lvlText w:val="%3."/>
      <w:lvlJc w:val="right"/>
      <w:pPr>
        <w:tabs>
          <w:tab w:val="num" w:pos="1800"/>
        </w:tabs>
        <w:ind w:left="2160" w:hanging="180"/>
      </w:pPr>
      <w:rPr>
        <w:rFonts w:ascii="Trebuchet MS" w:eastAsia="Trebuchet MS" w:hAnsi="Trebuchet MS" w:cs="Wingdings"/>
        <w:b w:val="0"/>
        <w:bCs w:val="0"/>
        <w:i w:val="0"/>
        <w:iCs w:val="0"/>
        <w:strike w:val="0"/>
        <w:color w:val="000000"/>
        <w:sz w:val="24"/>
        <w:szCs w:val="24"/>
        <w:u w:val="none"/>
      </w:rPr>
    </w:lvl>
    <w:lvl w:ilvl="3">
      <w:start w:val="1"/>
      <w:numFmt w:val="decimal"/>
      <w:lvlText w:val="%4."/>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4">
      <w:start w:val="1"/>
      <w:numFmt w:val="lowerLetter"/>
      <w:lvlText w:val="%5."/>
      <w:lvlJc w:val="left"/>
      <w:pPr>
        <w:tabs>
          <w:tab w:val="num" w:pos="3240"/>
        </w:tabs>
        <w:ind w:left="3600" w:hanging="360"/>
      </w:pPr>
      <w:rPr>
        <w:rFonts w:ascii="Trebuchet MS" w:eastAsia="Trebuchet MS" w:hAnsi="Trebuchet MS" w:cs="Wingdings"/>
        <w:b w:val="0"/>
        <w:bCs w:val="0"/>
        <w:i w:val="0"/>
        <w:iCs w:val="0"/>
        <w:strike w:val="0"/>
        <w:color w:val="000000"/>
        <w:sz w:val="24"/>
        <w:szCs w:val="24"/>
        <w:u w:val="none"/>
      </w:rPr>
    </w:lvl>
    <w:lvl w:ilvl="5">
      <w:start w:val="1"/>
      <w:numFmt w:val="lowerRoman"/>
      <w:lvlText w:val="%6."/>
      <w:lvlJc w:val="right"/>
      <w:pPr>
        <w:tabs>
          <w:tab w:val="num" w:pos="3960"/>
        </w:tabs>
        <w:ind w:left="4320" w:hanging="180"/>
      </w:pPr>
      <w:rPr>
        <w:rFonts w:ascii="Trebuchet MS" w:eastAsia="Trebuchet MS" w:hAnsi="Trebuchet MS" w:cs="Wingdings"/>
        <w:b w:val="0"/>
        <w:bCs w:val="0"/>
        <w:i w:val="0"/>
        <w:iCs w:val="0"/>
        <w:strike w:val="0"/>
        <w:color w:val="000000"/>
        <w:sz w:val="24"/>
        <w:szCs w:val="24"/>
        <w:u w:val="none"/>
      </w:rPr>
    </w:lvl>
    <w:lvl w:ilvl="6">
      <w:start w:val="1"/>
      <w:numFmt w:val="decimal"/>
      <w:lvlText w:val="%7."/>
      <w:lvlJc w:val="left"/>
      <w:pPr>
        <w:tabs>
          <w:tab w:val="num" w:pos="4680"/>
        </w:tabs>
        <w:ind w:left="5040" w:hanging="360"/>
      </w:pPr>
      <w:rPr>
        <w:rFonts w:ascii="Trebuchet MS" w:eastAsia="Trebuchet MS" w:hAnsi="Trebuchet MS" w:cs="Wingdings"/>
        <w:b w:val="0"/>
        <w:bCs w:val="0"/>
        <w:i w:val="0"/>
        <w:iCs w:val="0"/>
        <w:strike w:val="0"/>
        <w:color w:val="000000"/>
        <w:sz w:val="24"/>
        <w:szCs w:val="24"/>
        <w:u w:val="none"/>
      </w:rPr>
    </w:lvl>
    <w:lvl w:ilvl="7">
      <w:start w:val="1"/>
      <w:numFmt w:val="lowerLetter"/>
      <w:lvlText w:val="%8."/>
      <w:lvlJc w:val="left"/>
      <w:pPr>
        <w:tabs>
          <w:tab w:val="num" w:pos="5400"/>
        </w:tabs>
        <w:ind w:left="5760" w:hanging="360"/>
      </w:pPr>
      <w:rPr>
        <w:rFonts w:ascii="Trebuchet MS" w:eastAsia="Trebuchet MS" w:hAnsi="Trebuchet MS" w:cs="Wingdings"/>
        <w:b w:val="0"/>
        <w:bCs w:val="0"/>
        <w:i w:val="0"/>
        <w:iCs w:val="0"/>
        <w:strike w:val="0"/>
        <w:color w:val="000000"/>
        <w:sz w:val="24"/>
        <w:szCs w:val="24"/>
        <w:u w:val="none"/>
      </w:rPr>
    </w:lvl>
    <w:lvl w:ilvl="8">
      <w:start w:val="1"/>
      <w:numFmt w:val="lowerRoman"/>
      <w:lvlText w:val="%9."/>
      <w:lvlJc w:val="right"/>
      <w:pPr>
        <w:tabs>
          <w:tab w:val="num" w:pos="6120"/>
        </w:tabs>
        <w:ind w:left="6480" w:hanging="180"/>
      </w:pPr>
      <w:rPr>
        <w:rFonts w:ascii="Trebuchet MS" w:eastAsia="Trebuchet MS" w:hAnsi="Trebuchet MS" w:cs="Wingdings"/>
        <w:b w:val="0"/>
        <w:bCs w:val="0"/>
        <w:i w:val="0"/>
        <w:iCs w:val="0"/>
        <w:strike w:val="0"/>
        <w:color w:val="000000"/>
        <w:sz w:val="24"/>
        <w:szCs w:val="24"/>
        <w:u w:val="none"/>
      </w:rPr>
    </w:lvl>
  </w:abstractNum>
  <w:abstractNum w:abstractNumId="6">
    <w:nsid w:val="00000007"/>
    <w:multiLevelType w:val="hybridMultilevel"/>
    <w:tmpl w:val="00000007"/>
    <w:lvl w:ilvl="0">
      <w:start w:val="1"/>
      <w:numFmt w:val="decimal"/>
      <w:lvlText w:val="%1."/>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start w:val="1"/>
      <w:numFmt w:val="lowerLetter"/>
      <w:lvlText w:val="%2."/>
      <w:lvlJc w:val="left"/>
      <w:pPr>
        <w:tabs>
          <w:tab w:val="num" w:pos="1080"/>
        </w:tabs>
        <w:ind w:left="1440" w:hanging="360"/>
      </w:pPr>
      <w:rPr>
        <w:rFonts w:ascii="Trebuchet MS" w:eastAsia="Trebuchet MS" w:hAnsi="Trebuchet MS" w:cs="Wingdings"/>
        <w:b w:val="0"/>
        <w:bCs w:val="0"/>
        <w:i w:val="0"/>
        <w:iCs w:val="0"/>
        <w:strike w:val="0"/>
        <w:color w:val="000000"/>
        <w:sz w:val="24"/>
        <w:szCs w:val="24"/>
        <w:u w:val="none"/>
      </w:rPr>
    </w:lvl>
    <w:lvl w:ilvl="2">
      <w:start w:val="1"/>
      <w:numFmt w:val="lowerRoman"/>
      <w:lvlText w:val="%3."/>
      <w:lvlJc w:val="right"/>
      <w:pPr>
        <w:tabs>
          <w:tab w:val="num" w:pos="1800"/>
        </w:tabs>
        <w:ind w:left="2160" w:hanging="180"/>
      </w:pPr>
      <w:rPr>
        <w:rFonts w:ascii="Trebuchet MS" w:eastAsia="Trebuchet MS" w:hAnsi="Trebuchet MS" w:cs="Wingdings"/>
        <w:b w:val="0"/>
        <w:bCs w:val="0"/>
        <w:i w:val="0"/>
        <w:iCs w:val="0"/>
        <w:strike w:val="0"/>
        <w:color w:val="000000"/>
        <w:sz w:val="24"/>
        <w:szCs w:val="24"/>
        <w:u w:val="none"/>
      </w:rPr>
    </w:lvl>
    <w:lvl w:ilvl="3">
      <w:start w:val="1"/>
      <w:numFmt w:val="decimal"/>
      <w:lvlText w:val="%4."/>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4">
      <w:start w:val="1"/>
      <w:numFmt w:val="lowerLetter"/>
      <w:lvlText w:val="%5."/>
      <w:lvlJc w:val="left"/>
      <w:pPr>
        <w:tabs>
          <w:tab w:val="num" w:pos="3240"/>
        </w:tabs>
        <w:ind w:left="3600" w:hanging="360"/>
      </w:pPr>
      <w:rPr>
        <w:rFonts w:ascii="Trebuchet MS" w:eastAsia="Trebuchet MS" w:hAnsi="Trebuchet MS" w:cs="Wingdings"/>
        <w:b w:val="0"/>
        <w:bCs w:val="0"/>
        <w:i w:val="0"/>
        <w:iCs w:val="0"/>
        <w:strike w:val="0"/>
        <w:color w:val="000000"/>
        <w:sz w:val="24"/>
        <w:szCs w:val="24"/>
        <w:u w:val="none"/>
      </w:rPr>
    </w:lvl>
    <w:lvl w:ilvl="5">
      <w:start w:val="1"/>
      <w:numFmt w:val="lowerRoman"/>
      <w:lvlText w:val="%6."/>
      <w:lvlJc w:val="right"/>
      <w:pPr>
        <w:tabs>
          <w:tab w:val="num" w:pos="3960"/>
        </w:tabs>
        <w:ind w:left="4320" w:hanging="180"/>
      </w:pPr>
      <w:rPr>
        <w:rFonts w:ascii="Trebuchet MS" w:eastAsia="Trebuchet MS" w:hAnsi="Trebuchet MS" w:cs="Wingdings"/>
        <w:b w:val="0"/>
        <w:bCs w:val="0"/>
        <w:i w:val="0"/>
        <w:iCs w:val="0"/>
        <w:strike w:val="0"/>
        <w:color w:val="000000"/>
        <w:sz w:val="24"/>
        <w:szCs w:val="24"/>
        <w:u w:val="none"/>
      </w:rPr>
    </w:lvl>
    <w:lvl w:ilvl="6">
      <w:start w:val="1"/>
      <w:numFmt w:val="decimal"/>
      <w:lvlText w:val="%7."/>
      <w:lvlJc w:val="left"/>
      <w:pPr>
        <w:tabs>
          <w:tab w:val="num" w:pos="4680"/>
        </w:tabs>
        <w:ind w:left="5040" w:hanging="360"/>
      </w:pPr>
      <w:rPr>
        <w:rFonts w:ascii="Trebuchet MS" w:eastAsia="Trebuchet MS" w:hAnsi="Trebuchet MS" w:cs="Wingdings"/>
        <w:b w:val="0"/>
        <w:bCs w:val="0"/>
        <w:i w:val="0"/>
        <w:iCs w:val="0"/>
        <w:strike w:val="0"/>
        <w:color w:val="000000"/>
        <w:sz w:val="24"/>
        <w:szCs w:val="24"/>
        <w:u w:val="none"/>
      </w:rPr>
    </w:lvl>
    <w:lvl w:ilvl="7">
      <w:start w:val="1"/>
      <w:numFmt w:val="lowerLetter"/>
      <w:lvlText w:val="%8."/>
      <w:lvlJc w:val="left"/>
      <w:pPr>
        <w:tabs>
          <w:tab w:val="num" w:pos="5400"/>
        </w:tabs>
        <w:ind w:left="5760" w:hanging="360"/>
      </w:pPr>
      <w:rPr>
        <w:rFonts w:ascii="Trebuchet MS" w:eastAsia="Trebuchet MS" w:hAnsi="Trebuchet MS" w:cs="Wingdings"/>
        <w:b w:val="0"/>
        <w:bCs w:val="0"/>
        <w:i w:val="0"/>
        <w:iCs w:val="0"/>
        <w:strike w:val="0"/>
        <w:color w:val="000000"/>
        <w:sz w:val="24"/>
        <w:szCs w:val="24"/>
        <w:u w:val="none"/>
      </w:rPr>
    </w:lvl>
    <w:lvl w:ilvl="8">
      <w:start w:val="1"/>
      <w:numFmt w:val="lowerRoman"/>
      <w:lvlText w:val="%9."/>
      <w:lvlJc w:val="right"/>
      <w:pPr>
        <w:tabs>
          <w:tab w:val="num" w:pos="6120"/>
        </w:tabs>
        <w:ind w:left="6480" w:hanging="180"/>
      </w:pPr>
      <w:rPr>
        <w:rFonts w:ascii="Trebuchet MS" w:eastAsia="Trebuchet MS" w:hAnsi="Trebuchet MS" w:cs="Wingdings"/>
        <w:b w:val="0"/>
        <w:bCs w:val="0"/>
        <w:i w:val="0"/>
        <w:iCs w:val="0"/>
        <w:strike w:val="0"/>
        <w:color w:val="000000"/>
        <w:sz w:val="24"/>
        <w:szCs w:val="24"/>
        <w:u w:val="none"/>
      </w:rPr>
    </w:lvl>
  </w:abstractNum>
  <w:abstractNum w:abstractNumId="7">
    <w:nsid w:val="00000008"/>
    <w:multiLevelType w:val="hybridMultilevel"/>
    <w:tmpl w:val="00000008"/>
    <w:lvl w:ilvl="0">
      <w:start w:val="1"/>
      <w:numFmt w:val="bullet"/>
      <w:lvlText w:val="●"/>
      <w:lvlJc w:val="left"/>
      <w:pPr>
        <w:tabs>
          <w:tab w:val="num" w:pos="360"/>
        </w:tabs>
        <w:ind w:left="720" w:hanging="360"/>
      </w:pPr>
      <w:rPr>
        <w:rFonts w:ascii="Trebuchet MS" w:eastAsia="Trebuchet MS" w:hAnsi="Trebuchet MS" w:cs="Wingdings"/>
        <w:b w:val="0"/>
        <w:bCs w:val="0"/>
        <w:i/>
        <w:iCs/>
        <w:strike w:val="0"/>
        <w:color w:val="000000"/>
        <w:sz w:val="24"/>
        <w:szCs w:val="24"/>
        <w:u w:val="none"/>
      </w:rPr>
    </w:lvl>
    <w:lvl w:ilvl="1">
      <w:start w:val="1"/>
      <w:numFmt w:val="bullet"/>
      <w:lvlText w:val="○"/>
      <w:lvlJc w:val="left"/>
      <w:pPr>
        <w:tabs>
          <w:tab w:val="num" w:pos="1080"/>
        </w:tabs>
        <w:ind w:left="1440" w:hanging="360"/>
      </w:pPr>
      <w:rPr>
        <w:rFonts w:ascii="Trebuchet MS" w:eastAsia="Trebuchet MS" w:hAnsi="Trebuchet MS" w:cs="Wingdings"/>
        <w:b w:val="0"/>
        <w:bCs w:val="0"/>
        <w:i/>
        <w:iCs/>
        <w:strike w:val="0"/>
        <w:color w:val="000000"/>
        <w:sz w:val="24"/>
        <w:szCs w:val="24"/>
        <w:u w:val="none"/>
      </w:rPr>
    </w:lvl>
    <w:lvl w:ilvl="2">
      <w:start w:val="1"/>
      <w:numFmt w:val="bullet"/>
      <w:lvlText w:val="■"/>
      <w:lvlJc w:val="right"/>
      <w:pPr>
        <w:tabs>
          <w:tab w:val="num" w:pos="1800"/>
        </w:tabs>
        <w:ind w:left="2160" w:hanging="180"/>
      </w:pPr>
      <w:rPr>
        <w:rFonts w:ascii="Trebuchet MS" w:eastAsia="Trebuchet MS" w:hAnsi="Trebuchet MS" w:cs="Wingdings"/>
        <w:b w:val="0"/>
        <w:bCs w:val="0"/>
        <w:i/>
        <w:iCs/>
        <w:strike w:val="0"/>
        <w:color w:val="000000"/>
        <w:sz w:val="24"/>
        <w:szCs w:val="24"/>
        <w:u w:val="none"/>
      </w:rPr>
    </w:lvl>
    <w:lvl w:ilvl="3">
      <w:start w:val="1"/>
      <w:numFmt w:val="bullet"/>
      <w:lvlText w:val="●"/>
      <w:lvlJc w:val="left"/>
      <w:pPr>
        <w:tabs>
          <w:tab w:val="num" w:pos="2520"/>
        </w:tabs>
        <w:ind w:left="2880" w:hanging="360"/>
      </w:pPr>
      <w:rPr>
        <w:rFonts w:ascii="Trebuchet MS" w:eastAsia="Trebuchet MS" w:hAnsi="Trebuchet MS" w:cs="Wingdings"/>
        <w:b w:val="0"/>
        <w:bCs w:val="0"/>
        <w:i/>
        <w:iCs/>
        <w:strike w:val="0"/>
        <w:color w:val="000000"/>
        <w:sz w:val="24"/>
        <w:szCs w:val="24"/>
        <w:u w:val="none"/>
      </w:rPr>
    </w:lvl>
    <w:lvl w:ilvl="4">
      <w:start w:val="1"/>
      <w:numFmt w:val="bullet"/>
      <w:lvlText w:val="○"/>
      <w:lvlJc w:val="left"/>
      <w:pPr>
        <w:tabs>
          <w:tab w:val="num" w:pos="3240"/>
        </w:tabs>
        <w:ind w:left="3600" w:hanging="360"/>
      </w:pPr>
      <w:rPr>
        <w:rFonts w:ascii="Trebuchet MS" w:eastAsia="Trebuchet MS" w:hAnsi="Trebuchet MS" w:cs="Wingdings"/>
        <w:b w:val="0"/>
        <w:bCs w:val="0"/>
        <w:i/>
        <w:iCs/>
        <w:strike w:val="0"/>
        <w:color w:val="000000"/>
        <w:sz w:val="24"/>
        <w:szCs w:val="24"/>
        <w:u w:val="none"/>
      </w:rPr>
    </w:lvl>
    <w:lvl w:ilvl="5">
      <w:start w:val="1"/>
      <w:numFmt w:val="bullet"/>
      <w:lvlText w:val="■"/>
      <w:lvlJc w:val="right"/>
      <w:pPr>
        <w:tabs>
          <w:tab w:val="num" w:pos="3960"/>
        </w:tabs>
        <w:ind w:left="4320" w:hanging="180"/>
      </w:pPr>
      <w:rPr>
        <w:rFonts w:ascii="Trebuchet MS" w:eastAsia="Trebuchet MS" w:hAnsi="Trebuchet MS" w:cs="Wingdings"/>
        <w:b w:val="0"/>
        <w:bCs w:val="0"/>
        <w:i/>
        <w:iCs/>
        <w:strike w:val="0"/>
        <w:color w:val="000000"/>
        <w:sz w:val="24"/>
        <w:szCs w:val="24"/>
        <w:u w:val="none"/>
      </w:rPr>
    </w:lvl>
    <w:lvl w:ilvl="6">
      <w:start w:val="1"/>
      <w:numFmt w:val="bullet"/>
      <w:lvlText w:val="●"/>
      <w:lvlJc w:val="left"/>
      <w:pPr>
        <w:tabs>
          <w:tab w:val="num" w:pos="4680"/>
        </w:tabs>
        <w:ind w:left="5040" w:hanging="360"/>
      </w:pPr>
      <w:rPr>
        <w:rFonts w:ascii="Trebuchet MS" w:eastAsia="Trebuchet MS" w:hAnsi="Trebuchet MS" w:cs="Wingdings"/>
        <w:b w:val="0"/>
        <w:bCs w:val="0"/>
        <w:i/>
        <w:iCs/>
        <w:strike w:val="0"/>
        <w:color w:val="000000"/>
        <w:sz w:val="24"/>
        <w:szCs w:val="24"/>
        <w:u w:val="none"/>
      </w:rPr>
    </w:lvl>
    <w:lvl w:ilvl="7">
      <w:start w:val="1"/>
      <w:numFmt w:val="bullet"/>
      <w:lvlText w:val="○"/>
      <w:lvlJc w:val="left"/>
      <w:pPr>
        <w:tabs>
          <w:tab w:val="num" w:pos="5400"/>
        </w:tabs>
        <w:ind w:left="5760" w:hanging="360"/>
      </w:pPr>
      <w:rPr>
        <w:rFonts w:ascii="Trebuchet MS" w:eastAsia="Trebuchet MS" w:hAnsi="Trebuchet MS" w:cs="Wingdings"/>
        <w:b w:val="0"/>
        <w:bCs w:val="0"/>
        <w:i/>
        <w:iCs/>
        <w:strike w:val="0"/>
        <w:color w:val="000000"/>
        <w:sz w:val="24"/>
        <w:szCs w:val="24"/>
        <w:u w:val="none"/>
      </w:rPr>
    </w:lvl>
    <w:lvl w:ilvl="8">
      <w:start w:val="1"/>
      <w:numFmt w:val="bullet"/>
      <w:lvlText w:val="■"/>
      <w:lvlJc w:val="right"/>
      <w:pPr>
        <w:tabs>
          <w:tab w:val="num" w:pos="6120"/>
        </w:tabs>
        <w:ind w:left="6480" w:hanging="180"/>
      </w:pPr>
      <w:rPr>
        <w:rFonts w:ascii="Trebuchet MS" w:eastAsia="Trebuchet MS" w:hAnsi="Trebuchet MS" w:cs="Wingdings"/>
        <w:b w:val="0"/>
        <w:bCs w:val="0"/>
        <w:i/>
        <w:iCs/>
        <w:strike w:val="0"/>
        <w:color w:val="000000"/>
        <w:sz w:val="24"/>
        <w:szCs w:val="24"/>
        <w:u w:val="none"/>
      </w:rPr>
    </w:lvl>
  </w:abstractNum>
  <w:abstractNum w:abstractNumId="8">
    <w:nsid w:val="00000009"/>
    <w:multiLevelType w:val="hybridMultilevel"/>
    <w:tmpl w:val="F9F4A382"/>
    <w:lvl w:ilvl="0" w:tplc="FFFFFFFF">
      <w:start w:val="1"/>
      <w:numFmt w:val="decimal"/>
      <w:lvlText w:val="%1."/>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rebuchet MS" w:eastAsia="Trebuchet MS" w:hAnsi="Trebuchet MS" w:cs="Wingdings"/>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rebuchet MS" w:eastAsia="Trebuchet MS" w:hAnsi="Trebuchet MS" w:cs="Wingdings"/>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rebuchet MS" w:eastAsia="Trebuchet MS" w:hAnsi="Trebuchet MS" w:cs="Wingdings"/>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rebuchet MS" w:eastAsia="Trebuchet MS" w:hAnsi="Trebuchet MS" w:cs="Wingdings"/>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rebuchet MS" w:eastAsia="Trebuchet MS" w:hAnsi="Trebuchet MS" w:cs="Wingdings"/>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rebuchet MS" w:eastAsia="Trebuchet MS" w:hAnsi="Trebuchet MS" w:cs="Wingdings"/>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rebuchet MS" w:eastAsia="Trebuchet MS" w:hAnsi="Trebuchet MS" w:cs="Wingdings"/>
        <w:b w:val="0"/>
        <w:bCs w:val="0"/>
        <w:i w:val="0"/>
        <w:iCs w:val="0"/>
        <w:strike w:val="0"/>
        <w:color w:val="000000"/>
        <w:sz w:val="24"/>
        <w:szCs w:val="24"/>
        <w:u w:val="none"/>
      </w:rPr>
    </w:lvl>
  </w:abstractNum>
  <w:abstractNum w:abstractNumId="9">
    <w:nsid w:val="0000000A"/>
    <w:multiLevelType w:val="hybridMultilevel"/>
    <w:tmpl w:val="0000000A"/>
    <w:lvl w:ilvl="0">
      <w:start w:val="1"/>
      <w:numFmt w:val="bullet"/>
      <w:lvlText w:val="●"/>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start w:val="1"/>
      <w:numFmt w:val="bullet"/>
      <w:lvlText w:val="○"/>
      <w:lvlJc w:val="left"/>
      <w:pPr>
        <w:tabs>
          <w:tab w:val="num" w:pos="1080"/>
        </w:tabs>
        <w:ind w:left="1440" w:hanging="360"/>
      </w:pPr>
      <w:rPr>
        <w:rFonts w:ascii="Trebuchet MS" w:eastAsia="Trebuchet MS" w:hAnsi="Trebuchet MS" w:cs="Wingdings"/>
        <w:b w:val="0"/>
        <w:bCs w:val="0"/>
        <w:i w:val="0"/>
        <w:iCs w:val="0"/>
        <w:strike w:val="0"/>
        <w:color w:val="000000"/>
        <w:sz w:val="24"/>
        <w:szCs w:val="24"/>
        <w:u w:val="none"/>
      </w:rPr>
    </w:lvl>
    <w:lvl w:ilvl="2">
      <w:start w:val="1"/>
      <w:numFmt w:val="bullet"/>
      <w:lvlText w:val="■"/>
      <w:lvlJc w:val="right"/>
      <w:pPr>
        <w:tabs>
          <w:tab w:val="num" w:pos="1800"/>
        </w:tabs>
        <w:ind w:left="2160" w:hanging="180"/>
      </w:pPr>
      <w:rPr>
        <w:rFonts w:ascii="Trebuchet MS" w:eastAsia="Trebuchet MS" w:hAnsi="Trebuchet MS" w:cs="Wingdings"/>
        <w:b w:val="0"/>
        <w:bCs w:val="0"/>
        <w:i w:val="0"/>
        <w:iCs w:val="0"/>
        <w:strike w:val="0"/>
        <w:color w:val="000000"/>
        <w:sz w:val="24"/>
        <w:szCs w:val="24"/>
        <w:u w:val="none"/>
      </w:rPr>
    </w:lvl>
    <w:lvl w:ilvl="3">
      <w:start w:val="1"/>
      <w:numFmt w:val="bullet"/>
      <w:lvlText w:val="●"/>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4">
      <w:start w:val="1"/>
      <w:numFmt w:val="bullet"/>
      <w:lvlText w:val="○"/>
      <w:lvlJc w:val="left"/>
      <w:pPr>
        <w:tabs>
          <w:tab w:val="num" w:pos="3240"/>
        </w:tabs>
        <w:ind w:left="3600" w:hanging="360"/>
      </w:pPr>
      <w:rPr>
        <w:rFonts w:ascii="Trebuchet MS" w:eastAsia="Trebuchet MS" w:hAnsi="Trebuchet MS" w:cs="Wingdings"/>
        <w:b w:val="0"/>
        <w:bCs w:val="0"/>
        <w:i w:val="0"/>
        <w:iCs w:val="0"/>
        <w:strike w:val="0"/>
        <w:color w:val="000000"/>
        <w:sz w:val="24"/>
        <w:szCs w:val="24"/>
        <w:u w:val="none"/>
      </w:rPr>
    </w:lvl>
    <w:lvl w:ilvl="5">
      <w:start w:val="1"/>
      <w:numFmt w:val="bullet"/>
      <w:lvlText w:val="■"/>
      <w:lvlJc w:val="right"/>
      <w:pPr>
        <w:tabs>
          <w:tab w:val="num" w:pos="3960"/>
        </w:tabs>
        <w:ind w:left="4320" w:hanging="180"/>
      </w:pPr>
      <w:rPr>
        <w:rFonts w:ascii="Trebuchet MS" w:eastAsia="Trebuchet MS" w:hAnsi="Trebuchet MS" w:cs="Wingdings"/>
        <w:b w:val="0"/>
        <w:bCs w:val="0"/>
        <w:i w:val="0"/>
        <w:iCs w:val="0"/>
        <w:strike w:val="0"/>
        <w:color w:val="000000"/>
        <w:sz w:val="24"/>
        <w:szCs w:val="24"/>
        <w:u w:val="none"/>
      </w:rPr>
    </w:lvl>
    <w:lvl w:ilvl="6">
      <w:start w:val="1"/>
      <w:numFmt w:val="bullet"/>
      <w:lvlText w:val="●"/>
      <w:lvlJc w:val="left"/>
      <w:pPr>
        <w:tabs>
          <w:tab w:val="num" w:pos="4680"/>
        </w:tabs>
        <w:ind w:left="5040" w:hanging="360"/>
      </w:pPr>
      <w:rPr>
        <w:rFonts w:ascii="Trebuchet MS" w:eastAsia="Trebuchet MS" w:hAnsi="Trebuchet MS" w:cs="Wingdings"/>
        <w:b w:val="0"/>
        <w:bCs w:val="0"/>
        <w:i w:val="0"/>
        <w:iCs w:val="0"/>
        <w:strike w:val="0"/>
        <w:color w:val="000000"/>
        <w:sz w:val="24"/>
        <w:szCs w:val="24"/>
        <w:u w:val="none"/>
      </w:rPr>
    </w:lvl>
    <w:lvl w:ilvl="7">
      <w:start w:val="1"/>
      <w:numFmt w:val="bullet"/>
      <w:lvlText w:val="○"/>
      <w:lvlJc w:val="left"/>
      <w:pPr>
        <w:tabs>
          <w:tab w:val="num" w:pos="5400"/>
        </w:tabs>
        <w:ind w:left="5760" w:hanging="360"/>
      </w:pPr>
      <w:rPr>
        <w:rFonts w:ascii="Trebuchet MS" w:eastAsia="Trebuchet MS" w:hAnsi="Trebuchet MS" w:cs="Wingdings"/>
        <w:b w:val="0"/>
        <w:bCs w:val="0"/>
        <w:i w:val="0"/>
        <w:iCs w:val="0"/>
        <w:strike w:val="0"/>
        <w:color w:val="000000"/>
        <w:sz w:val="24"/>
        <w:szCs w:val="24"/>
        <w:u w:val="none"/>
      </w:rPr>
    </w:lvl>
    <w:lvl w:ilvl="8">
      <w:start w:val="1"/>
      <w:numFmt w:val="bullet"/>
      <w:lvlText w:val="■"/>
      <w:lvlJc w:val="right"/>
      <w:pPr>
        <w:tabs>
          <w:tab w:val="num" w:pos="6120"/>
        </w:tabs>
        <w:ind w:left="6480" w:hanging="180"/>
      </w:pPr>
      <w:rPr>
        <w:rFonts w:ascii="Trebuchet MS" w:eastAsia="Trebuchet MS" w:hAnsi="Trebuchet MS" w:cs="Wingdings"/>
        <w:b w:val="0"/>
        <w:bCs w:val="0"/>
        <w:i w:val="0"/>
        <w:iCs w:val="0"/>
        <w:strike w:val="0"/>
        <w:color w:val="000000"/>
        <w:sz w:val="24"/>
        <w:szCs w:val="24"/>
        <w:u w:val="none"/>
      </w:rPr>
    </w:lvl>
  </w:abstractNum>
  <w:abstractNum w:abstractNumId="10">
    <w:nsid w:val="0000000B"/>
    <w:multiLevelType w:val="hybridMultilevel"/>
    <w:tmpl w:val="0000000B"/>
    <w:lvl w:ilvl="0">
      <w:start w:val="1"/>
      <w:numFmt w:val="bullet"/>
      <w:lvlText w:val="●"/>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start w:val="1"/>
      <w:numFmt w:val="bullet"/>
      <w:lvlText w:val="○"/>
      <w:lvlJc w:val="left"/>
      <w:pPr>
        <w:tabs>
          <w:tab w:val="num" w:pos="1080"/>
        </w:tabs>
        <w:ind w:left="1440" w:hanging="360"/>
      </w:pPr>
      <w:rPr>
        <w:rFonts w:ascii="Trebuchet MS" w:eastAsia="Trebuchet MS" w:hAnsi="Trebuchet MS" w:cs="Wingdings"/>
        <w:b w:val="0"/>
        <w:bCs w:val="0"/>
        <w:i w:val="0"/>
        <w:iCs w:val="0"/>
        <w:strike w:val="0"/>
        <w:color w:val="000000"/>
        <w:sz w:val="24"/>
        <w:szCs w:val="24"/>
        <w:u w:val="none"/>
      </w:rPr>
    </w:lvl>
    <w:lvl w:ilvl="2">
      <w:start w:val="1"/>
      <w:numFmt w:val="bullet"/>
      <w:lvlText w:val="■"/>
      <w:lvlJc w:val="right"/>
      <w:pPr>
        <w:tabs>
          <w:tab w:val="num" w:pos="1800"/>
        </w:tabs>
        <w:ind w:left="2160" w:hanging="180"/>
      </w:pPr>
      <w:rPr>
        <w:rFonts w:ascii="Trebuchet MS" w:eastAsia="Trebuchet MS" w:hAnsi="Trebuchet MS" w:cs="Wingdings"/>
        <w:b w:val="0"/>
        <w:bCs w:val="0"/>
        <w:i w:val="0"/>
        <w:iCs w:val="0"/>
        <w:strike w:val="0"/>
        <w:color w:val="000000"/>
        <w:sz w:val="24"/>
        <w:szCs w:val="24"/>
        <w:u w:val="none"/>
      </w:rPr>
    </w:lvl>
    <w:lvl w:ilvl="3">
      <w:start w:val="1"/>
      <w:numFmt w:val="bullet"/>
      <w:lvlText w:val="●"/>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4">
      <w:start w:val="1"/>
      <w:numFmt w:val="bullet"/>
      <w:lvlText w:val="○"/>
      <w:lvlJc w:val="left"/>
      <w:pPr>
        <w:tabs>
          <w:tab w:val="num" w:pos="3240"/>
        </w:tabs>
        <w:ind w:left="3600" w:hanging="360"/>
      </w:pPr>
      <w:rPr>
        <w:rFonts w:ascii="Trebuchet MS" w:eastAsia="Trebuchet MS" w:hAnsi="Trebuchet MS" w:cs="Wingdings"/>
        <w:b w:val="0"/>
        <w:bCs w:val="0"/>
        <w:i w:val="0"/>
        <w:iCs w:val="0"/>
        <w:strike w:val="0"/>
        <w:color w:val="000000"/>
        <w:sz w:val="24"/>
        <w:szCs w:val="24"/>
        <w:u w:val="none"/>
      </w:rPr>
    </w:lvl>
    <w:lvl w:ilvl="5">
      <w:start w:val="1"/>
      <w:numFmt w:val="bullet"/>
      <w:lvlText w:val="■"/>
      <w:lvlJc w:val="right"/>
      <w:pPr>
        <w:tabs>
          <w:tab w:val="num" w:pos="3960"/>
        </w:tabs>
        <w:ind w:left="4320" w:hanging="180"/>
      </w:pPr>
      <w:rPr>
        <w:rFonts w:ascii="Trebuchet MS" w:eastAsia="Trebuchet MS" w:hAnsi="Trebuchet MS" w:cs="Wingdings"/>
        <w:b w:val="0"/>
        <w:bCs w:val="0"/>
        <w:i w:val="0"/>
        <w:iCs w:val="0"/>
        <w:strike w:val="0"/>
        <w:color w:val="000000"/>
        <w:sz w:val="24"/>
        <w:szCs w:val="24"/>
        <w:u w:val="none"/>
      </w:rPr>
    </w:lvl>
    <w:lvl w:ilvl="6">
      <w:start w:val="1"/>
      <w:numFmt w:val="bullet"/>
      <w:lvlText w:val="●"/>
      <w:lvlJc w:val="left"/>
      <w:pPr>
        <w:tabs>
          <w:tab w:val="num" w:pos="4680"/>
        </w:tabs>
        <w:ind w:left="5040" w:hanging="360"/>
      </w:pPr>
      <w:rPr>
        <w:rFonts w:ascii="Trebuchet MS" w:eastAsia="Trebuchet MS" w:hAnsi="Trebuchet MS" w:cs="Wingdings"/>
        <w:b w:val="0"/>
        <w:bCs w:val="0"/>
        <w:i w:val="0"/>
        <w:iCs w:val="0"/>
        <w:strike w:val="0"/>
        <w:color w:val="000000"/>
        <w:sz w:val="24"/>
        <w:szCs w:val="24"/>
        <w:u w:val="none"/>
      </w:rPr>
    </w:lvl>
    <w:lvl w:ilvl="7">
      <w:start w:val="1"/>
      <w:numFmt w:val="bullet"/>
      <w:lvlText w:val="○"/>
      <w:lvlJc w:val="left"/>
      <w:pPr>
        <w:tabs>
          <w:tab w:val="num" w:pos="5400"/>
        </w:tabs>
        <w:ind w:left="5760" w:hanging="360"/>
      </w:pPr>
      <w:rPr>
        <w:rFonts w:ascii="Trebuchet MS" w:eastAsia="Trebuchet MS" w:hAnsi="Trebuchet MS" w:cs="Wingdings"/>
        <w:b w:val="0"/>
        <w:bCs w:val="0"/>
        <w:i w:val="0"/>
        <w:iCs w:val="0"/>
        <w:strike w:val="0"/>
        <w:color w:val="000000"/>
        <w:sz w:val="24"/>
        <w:szCs w:val="24"/>
        <w:u w:val="none"/>
      </w:rPr>
    </w:lvl>
    <w:lvl w:ilvl="8">
      <w:start w:val="1"/>
      <w:numFmt w:val="bullet"/>
      <w:lvlText w:val="■"/>
      <w:lvlJc w:val="right"/>
      <w:pPr>
        <w:tabs>
          <w:tab w:val="num" w:pos="6120"/>
        </w:tabs>
        <w:ind w:left="6480" w:hanging="180"/>
      </w:pPr>
      <w:rPr>
        <w:rFonts w:ascii="Trebuchet MS" w:eastAsia="Trebuchet MS" w:hAnsi="Trebuchet MS" w:cs="Wingdings"/>
        <w:b w:val="0"/>
        <w:bCs w:val="0"/>
        <w:i w:val="0"/>
        <w:iCs w:val="0"/>
        <w:strike w:val="0"/>
        <w:color w:val="000000"/>
        <w:sz w:val="24"/>
        <w:szCs w:val="24"/>
        <w:u w:val="none"/>
      </w:rPr>
    </w:lvl>
  </w:abstractNum>
  <w:abstractNum w:abstractNumId="11">
    <w:nsid w:val="0000000C"/>
    <w:multiLevelType w:val="hybridMultilevel"/>
    <w:tmpl w:val="0000000C"/>
    <w:lvl w:ilvl="0">
      <w:start w:val="1"/>
      <w:numFmt w:val="decimal"/>
      <w:lvlText w:val="%1."/>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start w:val="1"/>
      <w:numFmt w:val="lowerLetter"/>
      <w:lvlText w:val="%2."/>
      <w:lvlJc w:val="left"/>
      <w:pPr>
        <w:tabs>
          <w:tab w:val="num" w:pos="1080"/>
        </w:tabs>
        <w:ind w:left="1440" w:hanging="360"/>
      </w:pPr>
      <w:rPr>
        <w:rFonts w:ascii="Trebuchet MS" w:eastAsia="Trebuchet MS" w:hAnsi="Trebuchet MS" w:cs="Wingdings"/>
        <w:b w:val="0"/>
        <w:bCs w:val="0"/>
        <w:i w:val="0"/>
        <w:iCs w:val="0"/>
        <w:strike w:val="0"/>
        <w:color w:val="000000"/>
        <w:sz w:val="24"/>
        <w:szCs w:val="24"/>
        <w:u w:val="none"/>
      </w:rPr>
    </w:lvl>
    <w:lvl w:ilvl="2">
      <w:start w:val="1"/>
      <w:numFmt w:val="lowerRoman"/>
      <w:lvlText w:val="%3."/>
      <w:lvlJc w:val="right"/>
      <w:pPr>
        <w:tabs>
          <w:tab w:val="num" w:pos="1800"/>
        </w:tabs>
        <w:ind w:left="2160" w:hanging="180"/>
      </w:pPr>
      <w:rPr>
        <w:rFonts w:ascii="Trebuchet MS" w:eastAsia="Trebuchet MS" w:hAnsi="Trebuchet MS" w:cs="Wingdings"/>
        <w:b w:val="0"/>
        <w:bCs w:val="0"/>
        <w:i w:val="0"/>
        <w:iCs w:val="0"/>
        <w:strike w:val="0"/>
        <w:color w:val="000000"/>
        <w:sz w:val="24"/>
        <w:szCs w:val="24"/>
        <w:u w:val="none"/>
      </w:rPr>
    </w:lvl>
    <w:lvl w:ilvl="3">
      <w:start w:val="1"/>
      <w:numFmt w:val="decimal"/>
      <w:lvlText w:val="%4."/>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4">
      <w:start w:val="1"/>
      <w:numFmt w:val="lowerLetter"/>
      <w:lvlText w:val="%5."/>
      <w:lvlJc w:val="left"/>
      <w:pPr>
        <w:tabs>
          <w:tab w:val="num" w:pos="3240"/>
        </w:tabs>
        <w:ind w:left="3600" w:hanging="360"/>
      </w:pPr>
      <w:rPr>
        <w:rFonts w:ascii="Trebuchet MS" w:eastAsia="Trebuchet MS" w:hAnsi="Trebuchet MS" w:cs="Wingdings"/>
        <w:b w:val="0"/>
        <w:bCs w:val="0"/>
        <w:i w:val="0"/>
        <w:iCs w:val="0"/>
        <w:strike w:val="0"/>
        <w:color w:val="000000"/>
        <w:sz w:val="24"/>
        <w:szCs w:val="24"/>
        <w:u w:val="none"/>
      </w:rPr>
    </w:lvl>
    <w:lvl w:ilvl="5">
      <w:start w:val="1"/>
      <w:numFmt w:val="lowerRoman"/>
      <w:lvlText w:val="%6."/>
      <w:lvlJc w:val="right"/>
      <w:pPr>
        <w:tabs>
          <w:tab w:val="num" w:pos="3960"/>
        </w:tabs>
        <w:ind w:left="4320" w:hanging="180"/>
      </w:pPr>
      <w:rPr>
        <w:rFonts w:ascii="Trebuchet MS" w:eastAsia="Trebuchet MS" w:hAnsi="Trebuchet MS" w:cs="Wingdings"/>
        <w:b w:val="0"/>
        <w:bCs w:val="0"/>
        <w:i w:val="0"/>
        <w:iCs w:val="0"/>
        <w:strike w:val="0"/>
        <w:color w:val="000000"/>
        <w:sz w:val="24"/>
        <w:szCs w:val="24"/>
        <w:u w:val="none"/>
      </w:rPr>
    </w:lvl>
    <w:lvl w:ilvl="6">
      <w:start w:val="1"/>
      <w:numFmt w:val="decimal"/>
      <w:lvlText w:val="%7."/>
      <w:lvlJc w:val="left"/>
      <w:pPr>
        <w:tabs>
          <w:tab w:val="num" w:pos="4680"/>
        </w:tabs>
        <w:ind w:left="5040" w:hanging="360"/>
      </w:pPr>
      <w:rPr>
        <w:rFonts w:ascii="Trebuchet MS" w:eastAsia="Trebuchet MS" w:hAnsi="Trebuchet MS" w:cs="Wingdings"/>
        <w:b w:val="0"/>
        <w:bCs w:val="0"/>
        <w:i w:val="0"/>
        <w:iCs w:val="0"/>
        <w:strike w:val="0"/>
        <w:color w:val="000000"/>
        <w:sz w:val="24"/>
        <w:szCs w:val="24"/>
        <w:u w:val="none"/>
      </w:rPr>
    </w:lvl>
    <w:lvl w:ilvl="7">
      <w:start w:val="1"/>
      <w:numFmt w:val="lowerLetter"/>
      <w:lvlText w:val="%8."/>
      <w:lvlJc w:val="left"/>
      <w:pPr>
        <w:tabs>
          <w:tab w:val="num" w:pos="5400"/>
        </w:tabs>
        <w:ind w:left="5760" w:hanging="360"/>
      </w:pPr>
      <w:rPr>
        <w:rFonts w:ascii="Trebuchet MS" w:eastAsia="Trebuchet MS" w:hAnsi="Trebuchet MS" w:cs="Wingdings"/>
        <w:b w:val="0"/>
        <w:bCs w:val="0"/>
        <w:i w:val="0"/>
        <w:iCs w:val="0"/>
        <w:strike w:val="0"/>
        <w:color w:val="000000"/>
        <w:sz w:val="24"/>
        <w:szCs w:val="24"/>
        <w:u w:val="none"/>
      </w:rPr>
    </w:lvl>
    <w:lvl w:ilvl="8">
      <w:start w:val="1"/>
      <w:numFmt w:val="lowerRoman"/>
      <w:lvlText w:val="%9."/>
      <w:lvlJc w:val="right"/>
      <w:pPr>
        <w:tabs>
          <w:tab w:val="num" w:pos="6120"/>
        </w:tabs>
        <w:ind w:left="6480" w:hanging="180"/>
      </w:pPr>
      <w:rPr>
        <w:rFonts w:ascii="Trebuchet MS" w:eastAsia="Trebuchet MS" w:hAnsi="Trebuchet MS" w:cs="Wingdings"/>
        <w:b w:val="0"/>
        <w:bCs w:val="0"/>
        <w:i w:val="0"/>
        <w:iCs w:val="0"/>
        <w:strike w:val="0"/>
        <w:color w:val="000000"/>
        <w:sz w:val="24"/>
        <w:szCs w:val="24"/>
        <w:u w:val="none"/>
      </w:rPr>
    </w:lvl>
  </w:abstractNum>
  <w:abstractNum w:abstractNumId="12">
    <w:nsid w:val="0000000D"/>
    <w:multiLevelType w:val="hybridMultilevel"/>
    <w:tmpl w:val="0000000D"/>
    <w:lvl w:ilvl="0">
      <w:start w:val="1"/>
      <w:numFmt w:val="decimal"/>
      <w:lvlText w:val="%1."/>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start w:val="1"/>
      <w:numFmt w:val="lowerLetter"/>
      <w:lvlText w:val="%2."/>
      <w:lvlJc w:val="left"/>
      <w:pPr>
        <w:tabs>
          <w:tab w:val="num" w:pos="1080"/>
        </w:tabs>
        <w:ind w:left="1440" w:hanging="360"/>
      </w:pPr>
      <w:rPr>
        <w:rFonts w:ascii="Trebuchet MS" w:eastAsia="Trebuchet MS" w:hAnsi="Trebuchet MS" w:cs="Wingdings"/>
        <w:b w:val="0"/>
        <w:bCs w:val="0"/>
        <w:i w:val="0"/>
        <w:iCs w:val="0"/>
        <w:strike w:val="0"/>
        <w:color w:val="000000"/>
        <w:sz w:val="24"/>
        <w:szCs w:val="24"/>
        <w:u w:val="none"/>
      </w:rPr>
    </w:lvl>
    <w:lvl w:ilvl="2">
      <w:start w:val="1"/>
      <w:numFmt w:val="lowerRoman"/>
      <w:lvlText w:val="%3."/>
      <w:lvlJc w:val="right"/>
      <w:pPr>
        <w:tabs>
          <w:tab w:val="num" w:pos="1800"/>
        </w:tabs>
        <w:ind w:left="2160" w:hanging="180"/>
      </w:pPr>
      <w:rPr>
        <w:rFonts w:ascii="Trebuchet MS" w:eastAsia="Trebuchet MS" w:hAnsi="Trebuchet MS" w:cs="Wingdings"/>
        <w:b w:val="0"/>
        <w:bCs w:val="0"/>
        <w:i w:val="0"/>
        <w:iCs w:val="0"/>
        <w:strike w:val="0"/>
        <w:color w:val="000000"/>
        <w:sz w:val="24"/>
        <w:szCs w:val="24"/>
        <w:u w:val="none"/>
      </w:rPr>
    </w:lvl>
    <w:lvl w:ilvl="3">
      <w:start w:val="1"/>
      <w:numFmt w:val="decimal"/>
      <w:lvlText w:val="%4."/>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4">
      <w:start w:val="1"/>
      <w:numFmt w:val="lowerLetter"/>
      <w:lvlText w:val="%5."/>
      <w:lvlJc w:val="left"/>
      <w:pPr>
        <w:tabs>
          <w:tab w:val="num" w:pos="3240"/>
        </w:tabs>
        <w:ind w:left="3600" w:hanging="360"/>
      </w:pPr>
      <w:rPr>
        <w:rFonts w:ascii="Trebuchet MS" w:eastAsia="Trebuchet MS" w:hAnsi="Trebuchet MS" w:cs="Wingdings"/>
        <w:b w:val="0"/>
        <w:bCs w:val="0"/>
        <w:i w:val="0"/>
        <w:iCs w:val="0"/>
        <w:strike w:val="0"/>
        <w:color w:val="000000"/>
        <w:sz w:val="24"/>
        <w:szCs w:val="24"/>
        <w:u w:val="none"/>
      </w:rPr>
    </w:lvl>
    <w:lvl w:ilvl="5">
      <w:start w:val="1"/>
      <w:numFmt w:val="lowerRoman"/>
      <w:lvlText w:val="%6."/>
      <w:lvlJc w:val="right"/>
      <w:pPr>
        <w:tabs>
          <w:tab w:val="num" w:pos="3960"/>
        </w:tabs>
        <w:ind w:left="4320" w:hanging="180"/>
      </w:pPr>
      <w:rPr>
        <w:rFonts w:ascii="Trebuchet MS" w:eastAsia="Trebuchet MS" w:hAnsi="Trebuchet MS" w:cs="Wingdings"/>
        <w:b w:val="0"/>
        <w:bCs w:val="0"/>
        <w:i w:val="0"/>
        <w:iCs w:val="0"/>
        <w:strike w:val="0"/>
        <w:color w:val="000000"/>
        <w:sz w:val="24"/>
        <w:szCs w:val="24"/>
        <w:u w:val="none"/>
      </w:rPr>
    </w:lvl>
    <w:lvl w:ilvl="6">
      <w:start w:val="1"/>
      <w:numFmt w:val="decimal"/>
      <w:lvlText w:val="%7."/>
      <w:lvlJc w:val="left"/>
      <w:pPr>
        <w:tabs>
          <w:tab w:val="num" w:pos="4680"/>
        </w:tabs>
        <w:ind w:left="5040" w:hanging="360"/>
      </w:pPr>
      <w:rPr>
        <w:rFonts w:ascii="Trebuchet MS" w:eastAsia="Trebuchet MS" w:hAnsi="Trebuchet MS" w:cs="Wingdings"/>
        <w:b w:val="0"/>
        <w:bCs w:val="0"/>
        <w:i w:val="0"/>
        <w:iCs w:val="0"/>
        <w:strike w:val="0"/>
        <w:color w:val="000000"/>
        <w:sz w:val="24"/>
        <w:szCs w:val="24"/>
        <w:u w:val="none"/>
      </w:rPr>
    </w:lvl>
    <w:lvl w:ilvl="7">
      <w:start w:val="1"/>
      <w:numFmt w:val="lowerLetter"/>
      <w:lvlText w:val="%8."/>
      <w:lvlJc w:val="left"/>
      <w:pPr>
        <w:tabs>
          <w:tab w:val="num" w:pos="5400"/>
        </w:tabs>
        <w:ind w:left="5760" w:hanging="360"/>
      </w:pPr>
      <w:rPr>
        <w:rFonts w:ascii="Trebuchet MS" w:eastAsia="Trebuchet MS" w:hAnsi="Trebuchet MS" w:cs="Wingdings"/>
        <w:b w:val="0"/>
        <w:bCs w:val="0"/>
        <w:i w:val="0"/>
        <w:iCs w:val="0"/>
        <w:strike w:val="0"/>
        <w:color w:val="000000"/>
        <w:sz w:val="24"/>
        <w:szCs w:val="24"/>
        <w:u w:val="none"/>
      </w:rPr>
    </w:lvl>
    <w:lvl w:ilvl="8">
      <w:start w:val="1"/>
      <w:numFmt w:val="lowerRoman"/>
      <w:lvlText w:val="%9."/>
      <w:lvlJc w:val="right"/>
      <w:pPr>
        <w:tabs>
          <w:tab w:val="num" w:pos="6120"/>
        </w:tabs>
        <w:ind w:left="6480" w:hanging="180"/>
      </w:pPr>
      <w:rPr>
        <w:rFonts w:ascii="Trebuchet MS" w:eastAsia="Trebuchet MS" w:hAnsi="Trebuchet MS" w:cs="Wingdings"/>
        <w:b w:val="0"/>
        <w:bCs w:val="0"/>
        <w:i w:val="0"/>
        <w:iCs w:val="0"/>
        <w:strike w:val="0"/>
        <w:color w:val="000000"/>
        <w:sz w:val="24"/>
        <w:szCs w:val="24"/>
        <w:u w:val="none"/>
      </w:rPr>
    </w:lvl>
  </w:abstractNum>
  <w:abstractNum w:abstractNumId="13">
    <w:nsid w:val="0000000E"/>
    <w:multiLevelType w:val="hybridMultilevel"/>
    <w:tmpl w:val="0000000E"/>
    <w:lvl w:ilvl="0">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14">
    <w:nsid w:val="137A744F"/>
    <w:multiLevelType w:val="hybridMultilevel"/>
    <w:tmpl w:val="A418AEB6"/>
    <w:lvl w:ilvl="0" w:tplc="FFFFFFFF">
      <w:start w:val="1"/>
      <w:numFmt w:val="lowerLetter"/>
      <w:lvlText w:val="%1."/>
      <w:lvlJc w:val="left"/>
      <w:pPr>
        <w:tabs>
          <w:tab w:val="num" w:pos="2520"/>
        </w:tabs>
        <w:ind w:left="2880" w:hanging="360"/>
      </w:pPr>
      <w:rPr>
        <w:rFonts w:ascii="Trebuchet MS" w:eastAsia="Trebuchet MS" w:hAnsi="Trebuchet MS" w:cs="Wingdings"/>
        <w:b w:val="0"/>
        <w:bCs w:val="0"/>
        <w:i w:val="0"/>
        <w:iCs w:val="0"/>
        <w:strike w:val="0"/>
        <w:color w:val="000000"/>
        <w:sz w:val="24"/>
        <w:szCs w:val="24"/>
        <w:u w:val="none"/>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1AE48CE"/>
    <w:multiLevelType w:val="hybridMultilevel"/>
    <w:tmpl w:val="8F6EE4FC"/>
    <w:lvl w:ilvl="0" w:tplc="FFFFFFFF">
      <w:start w:val="1"/>
      <w:numFmt w:val="decimal"/>
      <w:lvlText w:val="%1."/>
      <w:lvlJc w:val="left"/>
      <w:pPr>
        <w:tabs>
          <w:tab w:val="num" w:pos="360"/>
        </w:tabs>
        <w:ind w:left="720" w:hanging="360"/>
      </w:pPr>
      <w:rPr>
        <w:rFonts w:ascii="Trebuchet MS" w:eastAsia="Trebuchet MS" w:hAnsi="Trebuchet MS" w:cs="Wingdings"/>
        <w:b w:val="0"/>
        <w:bCs w:val="0"/>
        <w:i w:val="0"/>
        <w:iCs w:val="0"/>
        <w:strike w:val="0"/>
        <w:color w:val="000000"/>
        <w:sz w:val="24"/>
        <w:szCs w:val="24"/>
        <w:u w:val="no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3F8C2657"/>
    <w:multiLevelType w:val="hybridMultilevel"/>
    <w:tmpl w:val="00C4B58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DE4AFE"/>
    <w:multiLevelType w:val="hybridMultilevel"/>
    <w:tmpl w:val="5DD4E58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C964B8"/>
    <w:multiLevelType w:val="hybridMultilevel"/>
    <w:tmpl w:val="7AA8DF6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D3843AD"/>
    <w:multiLevelType w:val="multilevel"/>
    <w:tmpl w:val="2C703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CA7223"/>
    <w:multiLevelType w:val="hybridMultilevel"/>
    <w:tmpl w:val="D6507D20"/>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8"/>
  </w:num>
  <w:num w:numId="20">
    <w:abstractNumId w:val="17"/>
  </w:num>
  <w:num w:numId="21">
    <w:abstractNumId w:val="19"/>
  </w:num>
  <w:num w:numId="22">
    <w:abstractNumId w:val="19"/>
    <w:lvlOverride w:ilvl="1">
      <w:lvl w:ilvl="1">
        <w:numFmt w:val="lowerLetter"/>
        <w:lvlText w:val="%2."/>
        <w:lvlJc w:val="left"/>
      </w:lvl>
    </w:lvlOverride>
  </w:num>
  <w:num w:numId="23">
    <w:abstractNumId w:val="19"/>
    <w:lvlOverride w:ilvl="1">
      <w:lvl w:ilvl="1">
        <w:numFmt w:val="lowerLetter"/>
        <w:lvlText w:val="%2."/>
        <w:lvlJc w:val="left"/>
      </w:lvl>
    </w:lvlOverride>
  </w:num>
  <w:num w:numId="24">
    <w:abstractNumId w:val="19"/>
    <w:lvlOverride w:ilvl="1">
      <w:lvl w:ilvl="1">
        <w:numFmt w:val="lowerLetter"/>
        <w:lvlText w:val="%2."/>
        <w:lvlJc w:val="left"/>
      </w:lvl>
    </w:lvlOverride>
  </w:num>
  <w:num w:numId="25">
    <w:abstractNumId w:val="19"/>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efaultTabStop w:val="720"/>
  <w:noPunctuationKerning/>
  <w:characterSpacingControl w:val="doNotCompress"/>
  <w:savePreviewPicture/>
  <w:hdrShapeDefaults>
    <o:shapedefaults v:ext="edit" spidmax="3074"/>
  </w:hdrShapeDefaults>
  <w:compat/>
  <w:rsids>
    <w:rsidRoot w:val="00A77B3E"/>
    <w:rsid w:val="004355EC"/>
    <w:rsid w:val="00445BB9"/>
    <w:rsid w:val="00534C34"/>
    <w:rsid w:val="005F6DC5"/>
    <w:rsid w:val="00766EAD"/>
    <w:rsid w:val="009112DB"/>
    <w:rsid w:val="00A82254"/>
    <w:rsid w:val="00C37214"/>
    <w:rsid w:val="00EF25CA"/>
    <w:rsid w:val="00EF53E5"/>
    <w:rsid w:val="00F500E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er" w:uiPriority="99"/>
    <w:lsdException w:name="No Spacing" w:qFormat="1"/>
    <w:lsdException w:name="Light Shading Accent 1" w:uiPriority="60"/>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8D26B6"/>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8D26B6"/>
    <w:rPr>
      <w:rFonts w:ascii="Lucida Grande" w:eastAsia="Arial" w:hAnsi="Lucida Grande" w:cs="Arial"/>
      <w:color w:val="000000"/>
      <w:sz w:val="18"/>
      <w:szCs w:val="18"/>
    </w:rPr>
  </w:style>
  <w:style w:type="paragraph" w:styleId="NormalWeb">
    <w:name w:val="Normal (Web)"/>
    <w:basedOn w:val="Normal"/>
    <w:uiPriority w:val="99"/>
    <w:rsid w:val="00F500E0"/>
    <w:pPr>
      <w:spacing w:beforeLines="1" w:afterLines="1" w:line="240" w:lineRule="auto"/>
    </w:pPr>
    <w:rPr>
      <w:rFonts w:ascii="Times" w:eastAsia="Times New Roman" w:hAnsi="Times" w:cs="Times New Roman"/>
      <w:color w:val="auto"/>
      <w:sz w:val="20"/>
      <w:szCs w:val="20"/>
    </w:rPr>
  </w:style>
  <w:style w:type="paragraph" w:styleId="NoSpacing">
    <w:name w:val="No Spacing"/>
    <w:link w:val="NoSpacingChar"/>
    <w:qFormat/>
    <w:rsid w:val="004355EC"/>
    <w:rPr>
      <w:rFonts w:ascii="PMingLiU" w:eastAsiaTheme="minorEastAsia" w:hAnsi="PMingLiU" w:cstheme="minorBidi"/>
      <w:sz w:val="22"/>
      <w:szCs w:val="22"/>
    </w:rPr>
  </w:style>
  <w:style w:type="character" w:customStyle="1" w:styleId="NoSpacingChar">
    <w:name w:val="No Spacing Char"/>
    <w:basedOn w:val="DefaultParagraphFont"/>
    <w:link w:val="NoSpacing"/>
    <w:rsid w:val="004355EC"/>
    <w:rPr>
      <w:rFonts w:ascii="PMingLiU" w:eastAsiaTheme="minorEastAsia" w:hAnsi="PMingLiU" w:cstheme="minorBidi"/>
      <w:sz w:val="22"/>
      <w:szCs w:val="22"/>
    </w:rPr>
  </w:style>
  <w:style w:type="paragraph" w:styleId="TOCHeading">
    <w:name w:val="TOC Heading"/>
    <w:basedOn w:val="Heading1"/>
    <w:next w:val="Normal"/>
    <w:uiPriority w:val="39"/>
    <w:unhideWhenUsed/>
    <w:qFormat/>
    <w:rsid w:val="00534C34"/>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rsid w:val="00534C34"/>
    <w:pPr>
      <w:spacing w:before="120"/>
    </w:pPr>
    <w:rPr>
      <w:rFonts w:asciiTheme="majorHAnsi" w:hAnsiTheme="majorHAnsi"/>
      <w:b/>
      <w:color w:val="548DD4"/>
      <w:sz w:val="24"/>
      <w:szCs w:val="24"/>
    </w:rPr>
  </w:style>
  <w:style w:type="paragraph" w:styleId="TOC2">
    <w:name w:val="toc 2"/>
    <w:basedOn w:val="Normal"/>
    <w:next w:val="Normal"/>
    <w:autoRedefine/>
    <w:rsid w:val="00534C34"/>
    <w:rPr>
      <w:rFonts w:asciiTheme="minorHAnsi" w:hAnsiTheme="minorHAnsi"/>
    </w:rPr>
  </w:style>
  <w:style w:type="paragraph" w:styleId="TOC3">
    <w:name w:val="toc 3"/>
    <w:basedOn w:val="Normal"/>
    <w:next w:val="Normal"/>
    <w:autoRedefine/>
    <w:rsid w:val="00534C34"/>
    <w:pPr>
      <w:ind w:left="220"/>
    </w:pPr>
    <w:rPr>
      <w:rFonts w:asciiTheme="minorHAnsi" w:hAnsiTheme="minorHAnsi"/>
      <w:i/>
    </w:rPr>
  </w:style>
  <w:style w:type="paragraph" w:styleId="TOC4">
    <w:name w:val="toc 4"/>
    <w:basedOn w:val="Normal"/>
    <w:next w:val="Normal"/>
    <w:autoRedefine/>
    <w:rsid w:val="00534C34"/>
    <w:pPr>
      <w:pBdr>
        <w:between w:val="double" w:sz="6" w:space="0" w:color="auto"/>
      </w:pBdr>
      <w:ind w:left="440"/>
    </w:pPr>
    <w:rPr>
      <w:rFonts w:asciiTheme="minorHAnsi" w:hAnsiTheme="minorHAnsi"/>
      <w:sz w:val="20"/>
      <w:szCs w:val="20"/>
    </w:rPr>
  </w:style>
  <w:style w:type="paragraph" w:styleId="TOC5">
    <w:name w:val="toc 5"/>
    <w:basedOn w:val="Normal"/>
    <w:next w:val="Normal"/>
    <w:autoRedefine/>
    <w:rsid w:val="00534C34"/>
    <w:pPr>
      <w:pBdr>
        <w:between w:val="double" w:sz="6" w:space="0" w:color="auto"/>
      </w:pBdr>
      <w:ind w:left="660"/>
    </w:pPr>
    <w:rPr>
      <w:rFonts w:asciiTheme="minorHAnsi" w:hAnsiTheme="minorHAnsi"/>
      <w:sz w:val="20"/>
      <w:szCs w:val="20"/>
    </w:rPr>
  </w:style>
  <w:style w:type="paragraph" w:styleId="TOC6">
    <w:name w:val="toc 6"/>
    <w:basedOn w:val="Normal"/>
    <w:next w:val="Normal"/>
    <w:autoRedefine/>
    <w:rsid w:val="00534C34"/>
    <w:pPr>
      <w:pBdr>
        <w:between w:val="double" w:sz="6" w:space="0" w:color="auto"/>
      </w:pBdr>
      <w:ind w:left="880"/>
    </w:pPr>
    <w:rPr>
      <w:rFonts w:asciiTheme="minorHAnsi" w:hAnsiTheme="minorHAnsi"/>
      <w:sz w:val="20"/>
      <w:szCs w:val="20"/>
    </w:rPr>
  </w:style>
  <w:style w:type="paragraph" w:styleId="TOC7">
    <w:name w:val="toc 7"/>
    <w:basedOn w:val="Normal"/>
    <w:next w:val="Normal"/>
    <w:autoRedefine/>
    <w:rsid w:val="00534C34"/>
    <w:pPr>
      <w:pBdr>
        <w:between w:val="double" w:sz="6" w:space="0" w:color="auto"/>
      </w:pBdr>
      <w:ind w:left="1100"/>
    </w:pPr>
    <w:rPr>
      <w:rFonts w:asciiTheme="minorHAnsi" w:hAnsiTheme="minorHAnsi"/>
      <w:sz w:val="20"/>
      <w:szCs w:val="20"/>
    </w:rPr>
  </w:style>
  <w:style w:type="paragraph" w:styleId="TOC8">
    <w:name w:val="toc 8"/>
    <w:basedOn w:val="Normal"/>
    <w:next w:val="Normal"/>
    <w:autoRedefine/>
    <w:rsid w:val="00534C34"/>
    <w:pPr>
      <w:pBdr>
        <w:between w:val="double" w:sz="6" w:space="0" w:color="auto"/>
      </w:pBdr>
      <w:ind w:left="1320"/>
    </w:pPr>
    <w:rPr>
      <w:rFonts w:asciiTheme="minorHAnsi" w:hAnsiTheme="minorHAnsi"/>
      <w:sz w:val="20"/>
      <w:szCs w:val="20"/>
    </w:rPr>
  </w:style>
  <w:style w:type="paragraph" w:styleId="TOC9">
    <w:name w:val="toc 9"/>
    <w:basedOn w:val="Normal"/>
    <w:next w:val="Normal"/>
    <w:autoRedefine/>
    <w:rsid w:val="00534C34"/>
    <w:pPr>
      <w:pBdr>
        <w:between w:val="double" w:sz="6" w:space="0" w:color="auto"/>
      </w:pBdr>
      <w:ind w:left="1540"/>
    </w:pPr>
    <w:rPr>
      <w:rFonts w:asciiTheme="minorHAnsi" w:hAnsiTheme="minorHAnsi"/>
      <w:sz w:val="20"/>
      <w:szCs w:val="20"/>
    </w:rPr>
  </w:style>
  <w:style w:type="paragraph" w:styleId="Header">
    <w:name w:val="header"/>
    <w:basedOn w:val="Normal"/>
    <w:link w:val="HeaderChar"/>
    <w:uiPriority w:val="99"/>
    <w:rsid w:val="009112DB"/>
    <w:pPr>
      <w:tabs>
        <w:tab w:val="center" w:pos="4320"/>
        <w:tab w:val="right" w:pos="8640"/>
      </w:tabs>
    </w:pPr>
  </w:style>
  <w:style w:type="character" w:customStyle="1" w:styleId="HeaderChar">
    <w:name w:val="Header Char"/>
    <w:basedOn w:val="DefaultParagraphFont"/>
    <w:link w:val="Header"/>
    <w:uiPriority w:val="99"/>
    <w:rsid w:val="009112DB"/>
    <w:rPr>
      <w:rFonts w:ascii="Arial" w:eastAsia="Arial" w:hAnsi="Arial" w:cs="Arial"/>
      <w:color w:val="000000"/>
      <w:sz w:val="22"/>
      <w:szCs w:val="22"/>
    </w:rPr>
  </w:style>
  <w:style w:type="paragraph" w:styleId="Footer">
    <w:name w:val="footer"/>
    <w:basedOn w:val="Normal"/>
    <w:link w:val="FooterChar"/>
    <w:rsid w:val="009112DB"/>
    <w:pPr>
      <w:tabs>
        <w:tab w:val="center" w:pos="4320"/>
        <w:tab w:val="right" w:pos="8640"/>
      </w:tabs>
    </w:pPr>
  </w:style>
  <w:style w:type="character" w:customStyle="1" w:styleId="FooterChar">
    <w:name w:val="Footer Char"/>
    <w:basedOn w:val="DefaultParagraphFont"/>
    <w:link w:val="Footer"/>
    <w:rsid w:val="009112DB"/>
    <w:rPr>
      <w:rFonts w:ascii="Arial" w:eastAsia="Arial" w:hAnsi="Arial" w:cs="Arial"/>
      <w:color w:val="000000"/>
      <w:sz w:val="22"/>
      <w:szCs w:val="22"/>
    </w:rPr>
  </w:style>
  <w:style w:type="table" w:styleId="LightShading-Accent1">
    <w:name w:val="Light Shading Accent 1"/>
    <w:basedOn w:val="TableNormal"/>
    <w:uiPriority w:val="60"/>
    <w:rsid w:val="009112DB"/>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294864773">
      <w:bodyDiv w:val="1"/>
      <w:marLeft w:val="0"/>
      <w:marRight w:val="0"/>
      <w:marTop w:val="0"/>
      <w:marBottom w:val="0"/>
      <w:divBdr>
        <w:top w:val="none" w:sz="0" w:space="0" w:color="auto"/>
        <w:left w:val="none" w:sz="0" w:space="0" w:color="auto"/>
        <w:bottom w:val="none" w:sz="0" w:space="0" w:color="auto"/>
        <w:right w:val="none" w:sz="0" w:space="0" w:color="auto"/>
      </w:divBdr>
      <w:divsChild>
        <w:div w:id="725493391">
          <w:marLeft w:val="432"/>
          <w:marRight w:val="0"/>
          <w:marTop w:val="0"/>
          <w:marBottom w:val="0"/>
          <w:divBdr>
            <w:top w:val="none" w:sz="0" w:space="0" w:color="auto"/>
            <w:left w:val="none" w:sz="0" w:space="0" w:color="auto"/>
            <w:bottom w:val="none" w:sz="0" w:space="0" w:color="auto"/>
            <w:right w:val="none" w:sz="0" w:space="0" w:color="auto"/>
          </w:divBdr>
        </w:div>
        <w:div w:id="893545571">
          <w:marLeft w:val="432"/>
          <w:marRight w:val="0"/>
          <w:marTop w:val="0"/>
          <w:marBottom w:val="0"/>
          <w:divBdr>
            <w:top w:val="none" w:sz="0" w:space="0" w:color="auto"/>
            <w:left w:val="none" w:sz="0" w:space="0" w:color="auto"/>
            <w:bottom w:val="none" w:sz="0" w:space="0" w:color="auto"/>
            <w:right w:val="none" w:sz="0" w:space="0" w:color="auto"/>
          </w:divBdr>
        </w:div>
        <w:div w:id="1032147631">
          <w:marLeft w:val="432"/>
          <w:marRight w:val="0"/>
          <w:marTop w:val="0"/>
          <w:marBottom w:val="0"/>
          <w:divBdr>
            <w:top w:val="none" w:sz="0" w:space="0" w:color="auto"/>
            <w:left w:val="none" w:sz="0" w:space="0" w:color="auto"/>
            <w:bottom w:val="none" w:sz="0" w:space="0" w:color="auto"/>
            <w:right w:val="none" w:sz="0" w:space="0" w:color="auto"/>
          </w:divBdr>
        </w:div>
      </w:divsChild>
    </w:div>
    <w:div w:id="16827781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64" Type="http://schemas.openxmlformats.org/officeDocument/2006/relationships/hyperlink" Target="http://www.rpi.edu/dept/arc/training/latex/resumes/" TargetMode="External"/><Relationship Id="rId121" Type="http://schemas.openxmlformats.org/officeDocument/2006/relationships/hyperlink" Target="http://www.volkerschatz.com/tex/tpacks.html#kpathsea" TargetMode="External"/><Relationship Id="rId60" Type="http://schemas.openxmlformats.org/officeDocument/2006/relationships/hyperlink" Target="http://www.tjansson.dk/?p=604" TargetMode="External"/><Relationship Id="rId70" Type="http://schemas.openxmlformats.org/officeDocument/2006/relationships/hyperlink" Target="http://www.rpi.edu/dept/arc/training/latex/resumes/" TargetMode="External"/><Relationship Id="rId94" Type="http://schemas.openxmlformats.org/officeDocument/2006/relationships/hyperlink" Target="http://people.debian.org/~dburrows/resume-cls.html" TargetMode="External"/><Relationship Id="rId7" Type="http://schemas.openxmlformats.org/officeDocument/2006/relationships/hyperlink" Target="http://www.google.com/url?q=http%3A%2F%2Fsicsr.ac.in&amp;sa=D&amp;sntz=1&amp;usg=AFQjCNF19Uj23ooHSwlbuzUsbchyKFOMSg" TargetMode="External"/><Relationship Id="rId74" Type="http://schemas.openxmlformats.org/officeDocument/2006/relationships/hyperlink" Target="http://www.rpi.edu/dept/arc/training/latex/resumes/" TargetMode="External"/><Relationship Id="rId102" Type="http://schemas.openxmlformats.org/officeDocument/2006/relationships/hyperlink" Target="http://www.tjansson.dk/?p=604" TargetMode="External"/><Relationship Id="rId25" Type="http://schemas.openxmlformats.org/officeDocument/2006/relationships/hyperlink" Target="http://tug.ctan.org/tex-archive/macros/latex/contrib/moderncv/" TargetMode="External"/><Relationship Id="rId106" Type="http://schemas.openxmlformats.org/officeDocument/2006/relationships/hyperlink" Target="http://hg.sdrclabs.in/change_agent" TargetMode="External"/><Relationship Id="rId122" Type="http://schemas.openxmlformats.org/officeDocument/2006/relationships/hyperlink" Target="http://www.volkerschatz.com/tex/tpacks.html#kpathsea" TargetMode="External"/><Relationship Id="rId116" Type="http://schemas.openxmlformats.org/officeDocument/2006/relationships/hyperlink" Target="http://www.volkerschatz.com/tex/tpacks.html#kpathsea" TargetMode="External"/><Relationship Id="rId119" Type="http://schemas.openxmlformats.org/officeDocument/2006/relationships/hyperlink" Target="http://www.volkerschatz.com/tex/tpacks.html#kpathsea" TargetMode="External"/><Relationship Id="rId96" Type="http://schemas.openxmlformats.org/officeDocument/2006/relationships/hyperlink" Target="http://www.tjansson.dk/?p=604" TargetMode="External"/><Relationship Id="rId10" Type="http://schemas.openxmlformats.org/officeDocument/2006/relationships/hyperlink" Target="http://linuxandfriends.com/2009/12/28/latex-resume-templates/" TargetMode="External"/><Relationship Id="rId50" Type="http://schemas.openxmlformats.org/officeDocument/2006/relationships/hyperlink" Target="http://nitens.org/taraborelli/cvtex" TargetMode="External"/><Relationship Id="rId118" Type="http://schemas.openxmlformats.org/officeDocument/2006/relationships/hyperlink" Target="http://www.volkerschatz.com/tex/tpacks.html#kpathsea" TargetMode="External"/><Relationship Id="rId128" Type="http://schemas.openxmlformats.org/officeDocument/2006/relationships/hyperlink" Target="http://www.volkerschatz.com/tex/tpacks.html#kpathsea" TargetMode="External"/><Relationship Id="rId17" Type="http://schemas.openxmlformats.org/officeDocument/2006/relationships/hyperlink" Target="http://linuxandfriends.com/2009/12/28/latex-resume-templates/" TargetMode="External"/><Relationship Id="rId107" Type="http://schemas.openxmlformats.org/officeDocument/2006/relationships/hyperlink" Target="http://hg.sdrclabs.in/change_agent" TargetMode="External"/><Relationship Id="rId71" Type="http://schemas.openxmlformats.org/officeDocument/2006/relationships/hyperlink" Target="http://www.rpi.edu/dept/arc/training/latex/resumes/" TargetMode="External"/><Relationship Id="rId4" Type="http://schemas.openxmlformats.org/officeDocument/2006/relationships/webSettings" Target="webSettings.xml"/><Relationship Id="rId28" Type="http://schemas.openxmlformats.org/officeDocument/2006/relationships/hyperlink" Target="http://tug.ctan.org/tex-archive/macros/latex/contrib/moderncv/" TargetMode="External"/><Relationship Id="rId89" Type="http://schemas.openxmlformats.org/officeDocument/2006/relationships/hyperlink" Target="http://people.debian.org/~dburrows/resume-cls.html" TargetMode="External"/><Relationship Id="rId114" Type="http://schemas.openxmlformats.org/officeDocument/2006/relationships/hyperlink" Target="http://hg.sdrclabs.in/change_agent" TargetMode="External"/><Relationship Id="rId88" Type="http://schemas.openxmlformats.org/officeDocument/2006/relationships/hyperlink" Target="http://people.debian.org/~dburrows/resume-cls.html" TargetMode="External"/><Relationship Id="rId82" Type="http://schemas.openxmlformats.org/officeDocument/2006/relationships/hyperlink" Target="http://people.debian.org/~dburrows/resume-cls.html" TargetMode="External"/><Relationship Id="rId124" Type="http://schemas.openxmlformats.org/officeDocument/2006/relationships/hyperlink" Target="http://www.volkerschatz.com/tex/tpacks.html#kpathsea" TargetMode="External"/><Relationship Id="rId69" Type="http://schemas.openxmlformats.org/officeDocument/2006/relationships/hyperlink" Target="http://www.rpi.edu/dept/arc/training/latex/resumes/" TargetMode="External"/><Relationship Id="rId38" Type="http://schemas.openxmlformats.org/officeDocument/2006/relationships/hyperlink" Target="http://tug.ctan.org/tex-archive/macros/latex/contrib/moderncv/" TargetMode="External"/><Relationship Id="rId20" Type="http://schemas.openxmlformats.org/officeDocument/2006/relationships/hyperlink" Target="http://linuxandfriends.com/2009/12/28/latex-resume-templates/" TargetMode="External"/><Relationship Id="rId2" Type="http://schemas.openxmlformats.org/officeDocument/2006/relationships/styles" Target="styles.xml"/><Relationship Id="rId72" Type="http://schemas.openxmlformats.org/officeDocument/2006/relationships/hyperlink" Target="http://www.rpi.edu/dept/arc/training/latex/resumes/" TargetMode="External"/><Relationship Id="rId35" Type="http://schemas.openxmlformats.org/officeDocument/2006/relationships/hyperlink" Target="http://tug.ctan.org/tex-archive/macros/latex/contrib/moderncv/" TargetMode="External"/><Relationship Id="rId75" Type="http://schemas.openxmlformats.org/officeDocument/2006/relationships/hyperlink" Target="http://www.rpi.edu/dept/arc/training/latex/resumes/" TargetMode="External"/><Relationship Id="rId80" Type="http://schemas.openxmlformats.org/officeDocument/2006/relationships/hyperlink" Target="http://www.rpi.edu/dept/arc/training/latex/resumes/" TargetMode="External"/><Relationship Id="rId31" Type="http://schemas.openxmlformats.org/officeDocument/2006/relationships/hyperlink" Target="http://tug.ctan.org/tex-archive/macros/latex/contrib/moderncv/" TargetMode="External"/><Relationship Id="rId62" Type="http://schemas.openxmlformats.org/officeDocument/2006/relationships/hyperlink" Target="http://www.tjansson.dk/?p=604" TargetMode="External"/><Relationship Id="rId79" Type="http://schemas.openxmlformats.org/officeDocument/2006/relationships/hyperlink" Target="http://www.rpi.edu/dept/arc/training/latex/resumes/" TargetMode="External"/><Relationship Id="rId97" Type="http://schemas.openxmlformats.org/officeDocument/2006/relationships/hyperlink" Target="http://www.tjansson.dk/?p=604" TargetMode="External"/><Relationship Id="rId111" Type="http://schemas.openxmlformats.org/officeDocument/2006/relationships/hyperlink" Target="http://hg.sdrclabs.in/change_agent" TargetMode="External"/><Relationship Id="rId98" Type="http://schemas.openxmlformats.org/officeDocument/2006/relationships/hyperlink" Target="http://www.tjansson.dk/?p=604" TargetMode="External"/><Relationship Id="rId1" Type="http://schemas.openxmlformats.org/officeDocument/2006/relationships/numbering" Target="numbering.xml"/><Relationship Id="rId24" Type="http://schemas.openxmlformats.org/officeDocument/2006/relationships/hyperlink" Target="http://tug.ctan.org/tex-archive/macros/latex/contrib/moderncv/" TargetMode="External"/><Relationship Id="rId47" Type="http://schemas.openxmlformats.org/officeDocument/2006/relationships/hyperlink" Target="http://nitens.org/taraborelli/cvtex" TargetMode="External"/><Relationship Id="rId56" Type="http://schemas.openxmlformats.org/officeDocument/2006/relationships/hyperlink" Target="http://www.tjansson.dk/?p=604" TargetMode="External"/><Relationship Id="rId48" Type="http://schemas.openxmlformats.org/officeDocument/2006/relationships/hyperlink" Target="http://nitens.org/taraborelli/cvtex" TargetMode="External"/><Relationship Id="rId132" Type="http://schemas.openxmlformats.org/officeDocument/2006/relationships/theme" Target="theme/theme1.xml"/><Relationship Id="rId32" Type="http://schemas.openxmlformats.org/officeDocument/2006/relationships/hyperlink" Target="http://tug.ctan.org/tex-archive/macros/latex/contrib/moderncv/" TargetMode="External"/><Relationship Id="rId13" Type="http://schemas.openxmlformats.org/officeDocument/2006/relationships/hyperlink" Target="http://linuxandfriends.com/2009/12/28/latex-resume-templates/" TargetMode="External"/><Relationship Id="rId52" Type="http://schemas.openxmlformats.org/officeDocument/2006/relationships/hyperlink" Target="http://nitens.org/taraborelli/cvtex" TargetMode="External"/><Relationship Id="rId54" Type="http://schemas.openxmlformats.org/officeDocument/2006/relationships/hyperlink" Target="http://www.tjansson.dk/?p=604" TargetMode="External"/><Relationship Id="rId101" Type="http://schemas.openxmlformats.org/officeDocument/2006/relationships/hyperlink" Target="http://www.tjansson.dk/?p=604" TargetMode="External"/><Relationship Id="rId23" Type="http://schemas.openxmlformats.org/officeDocument/2006/relationships/hyperlink" Target="http://tug.ctan.org/tex-archive/macros/latex/contrib/moderncv/" TargetMode="External"/><Relationship Id="rId61" Type="http://schemas.openxmlformats.org/officeDocument/2006/relationships/hyperlink" Target="http://www.tjansson.dk/?p=604" TargetMode="External"/><Relationship Id="rId53" Type="http://schemas.openxmlformats.org/officeDocument/2006/relationships/hyperlink" Target="http://www.tjansson.dk/?p=604" TargetMode="External"/><Relationship Id="rId84" Type="http://schemas.openxmlformats.org/officeDocument/2006/relationships/hyperlink" Target="http://people.debian.org/~dburrows/resume-cls.html" TargetMode="External"/><Relationship Id="rId30" Type="http://schemas.openxmlformats.org/officeDocument/2006/relationships/hyperlink" Target="http://tug.ctan.org/tex-archive/macros/latex/contrib/moderncv/" TargetMode="External"/><Relationship Id="rId29" Type="http://schemas.openxmlformats.org/officeDocument/2006/relationships/hyperlink" Target="http://tug.ctan.org/tex-archive/macros/latex/contrib/moderncv/" TargetMode="External"/><Relationship Id="rId83" Type="http://schemas.openxmlformats.org/officeDocument/2006/relationships/hyperlink" Target="http://people.debian.org/~dburrows/resume-cls.html" TargetMode="External"/><Relationship Id="rId41" Type="http://schemas.openxmlformats.org/officeDocument/2006/relationships/hyperlink" Target="http://tug.ctan.org/tex-archive/macros/latex/contrib/moderncv/" TargetMode="External"/><Relationship Id="rId5" Type="http://schemas.openxmlformats.org/officeDocument/2006/relationships/hyperlink" Target="http://www.google.com/url?q=http%3A%2F%2Fsicsr.ac.in&amp;sa=D&amp;sntz=1&amp;usg=AFQjCNF19Uj23ooHSwlbuzUsbchyKFOMSg" TargetMode="External"/><Relationship Id="rId22" Type="http://schemas.openxmlformats.org/officeDocument/2006/relationships/hyperlink" Target="http://tug.ctan.org/tex-archive/macros/latex/contrib/moderncv/" TargetMode="External"/><Relationship Id="rId95" Type="http://schemas.openxmlformats.org/officeDocument/2006/relationships/hyperlink" Target="http://people.debian.org/~dburrows/resume-cls.html" TargetMode="External"/><Relationship Id="rId39" Type="http://schemas.openxmlformats.org/officeDocument/2006/relationships/hyperlink" Target="http://tug.ctan.org/tex-archive/macros/latex/contrib/moderncv/" TargetMode="External"/><Relationship Id="rId43" Type="http://schemas.openxmlformats.org/officeDocument/2006/relationships/hyperlink" Target="http://tug.ctan.org/tex-archive/macros/latex/contrib/moderncv/" TargetMode="External"/><Relationship Id="rId104" Type="http://schemas.openxmlformats.org/officeDocument/2006/relationships/hyperlink" Target="http://www.tjansson.dk/?p=604" TargetMode="External"/><Relationship Id="rId130" Type="http://schemas.openxmlformats.org/officeDocument/2006/relationships/header" Target="header1.xml"/><Relationship Id="rId90" Type="http://schemas.openxmlformats.org/officeDocument/2006/relationships/hyperlink" Target="http://people.debian.org/~dburrows/resume-cls.html" TargetMode="External"/><Relationship Id="rId77" Type="http://schemas.openxmlformats.org/officeDocument/2006/relationships/hyperlink" Target="http://www.rpi.edu/dept/arc/training/latex/resumes/" TargetMode="External"/><Relationship Id="rId63" Type="http://schemas.openxmlformats.org/officeDocument/2006/relationships/hyperlink" Target="http://www.rpi.edu/dept/arc/training/latex/resumes/" TargetMode="External"/><Relationship Id="rId85" Type="http://schemas.openxmlformats.org/officeDocument/2006/relationships/hyperlink" Target="http://people.debian.org/~dburrows/resume-cls.html" TargetMode="External"/><Relationship Id="rId105" Type="http://schemas.openxmlformats.org/officeDocument/2006/relationships/hyperlink" Target="http://www.tjansson.dk/?p=604" TargetMode="External"/><Relationship Id="rId9" Type="http://schemas.openxmlformats.org/officeDocument/2006/relationships/hyperlink" Target="http://www.google.com/url?q=http%3A%2F%2Fsicsr.ac.in&amp;sa=D&amp;sntz=1&amp;usg=AFQjCNF19Uj23ooHSwlbuzUsbchyKFOMSg" TargetMode="External"/><Relationship Id="rId18" Type="http://schemas.openxmlformats.org/officeDocument/2006/relationships/hyperlink" Target="http://linuxandfriends.com/2009/12/28/latex-resume-templates/" TargetMode="External"/><Relationship Id="rId27" Type="http://schemas.openxmlformats.org/officeDocument/2006/relationships/hyperlink" Target="http://tug.ctan.org/tex-archive/macros/latex/contrib/moderncv/" TargetMode="External"/><Relationship Id="rId99" Type="http://schemas.openxmlformats.org/officeDocument/2006/relationships/hyperlink" Target="http://www.tjansson.dk/?p=604" TargetMode="External"/><Relationship Id="rId14" Type="http://schemas.openxmlformats.org/officeDocument/2006/relationships/hyperlink" Target="http://linuxandfriends.com/2009/12/28/latex-resume-templates/" TargetMode="External"/><Relationship Id="rId103" Type="http://schemas.openxmlformats.org/officeDocument/2006/relationships/hyperlink" Target="http://www.tjansson.dk/?p=604" TargetMode="External"/><Relationship Id="rId127" Type="http://schemas.openxmlformats.org/officeDocument/2006/relationships/hyperlink" Target="http://www.volkerschatz.com/tex/tpacks.html#kpathsea" TargetMode="External"/><Relationship Id="rId92" Type="http://schemas.openxmlformats.org/officeDocument/2006/relationships/hyperlink" Target="http://people.debian.org/~dburrows/resume-cls.html" TargetMode="External"/><Relationship Id="rId45" Type="http://schemas.openxmlformats.org/officeDocument/2006/relationships/hyperlink" Target="http://nitens.org/taraborelli/cvtex" TargetMode="External"/><Relationship Id="rId58" Type="http://schemas.openxmlformats.org/officeDocument/2006/relationships/hyperlink" Target="http://www.tjansson.dk/?p=604" TargetMode="External"/><Relationship Id="rId42" Type="http://schemas.openxmlformats.org/officeDocument/2006/relationships/hyperlink" Target="http://tug.ctan.org/tex-archive/macros/latex/contrib/moderncv/" TargetMode="External"/><Relationship Id="rId73" Type="http://schemas.openxmlformats.org/officeDocument/2006/relationships/hyperlink" Target="http://www.rpi.edu/dept/arc/training/latex/resumes/" TargetMode="External"/><Relationship Id="rId87" Type="http://schemas.openxmlformats.org/officeDocument/2006/relationships/hyperlink" Target="http://people.debian.org/~dburrows/resume-cls.html" TargetMode="External"/><Relationship Id="rId6" Type="http://schemas.openxmlformats.org/officeDocument/2006/relationships/hyperlink" Target="http://www.google.com/url?q=http%3A%2F%2Fsicsr.ac.in&amp;sa=D&amp;sntz=1&amp;usg=AFQjCNF19Uj23ooHSwlbuzUsbchyKFOMSg" TargetMode="External"/><Relationship Id="rId49" Type="http://schemas.openxmlformats.org/officeDocument/2006/relationships/hyperlink" Target="http://nitens.org/taraborelli/cvtex" TargetMode="External"/><Relationship Id="rId44" Type="http://schemas.openxmlformats.org/officeDocument/2006/relationships/hyperlink" Target="http://nitens.org/taraborelli/cvtex" TargetMode="External"/><Relationship Id="rId117" Type="http://schemas.openxmlformats.org/officeDocument/2006/relationships/hyperlink" Target="http://www.volkerschatz.com/tex/tpacks.html#kpathsea" TargetMode="External"/><Relationship Id="rId129" Type="http://schemas.openxmlformats.org/officeDocument/2006/relationships/hyperlink" Target="http://www.volkerschatz.com/tex/tpacks.html#kpathsea" TargetMode="External"/><Relationship Id="rId112" Type="http://schemas.openxmlformats.org/officeDocument/2006/relationships/hyperlink" Target="http://hg.sdrclabs.in/change_agent" TargetMode="External"/><Relationship Id="rId19" Type="http://schemas.openxmlformats.org/officeDocument/2006/relationships/hyperlink" Target="http://linuxandfriends.com/2009/12/28/latex-resume-templates/" TargetMode="External"/><Relationship Id="rId120" Type="http://schemas.openxmlformats.org/officeDocument/2006/relationships/hyperlink" Target="http://www.volkerschatz.com/tex/tpacks.html#kpathsea" TargetMode="External"/><Relationship Id="rId126" Type="http://schemas.openxmlformats.org/officeDocument/2006/relationships/hyperlink" Target="http://www.volkerschatz.com/tex/tpacks.html#kpathsea" TargetMode="External"/><Relationship Id="rId57" Type="http://schemas.openxmlformats.org/officeDocument/2006/relationships/hyperlink" Target="http://www.tjansson.dk/?p=604" TargetMode="External"/><Relationship Id="rId109" Type="http://schemas.openxmlformats.org/officeDocument/2006/relationships/hyperlink" Target="http://hg.sdrclabs.in/change_agent" TargetMode="External"/><Relationship Id="rId46" Type="http://schemas.openxmlformats.org/officeDocument/2006/relationships/hyperlink" Target="http://nitens.org/taraborelli/cvtex" TargetMode="External"/><Relationship Id="rId86" Type="http://schemas.openxmlformats.org/officeDocument/2006/relationships/hyperlink" Target="http://people.debian.org/~dburrows/resume-cls.html" TargetMode="External"/><Relationship Id="rId59" Type="http://schemas.openxmlformats.org/officeDocument/2006/relationships/hyperlink" Target="http://www.tjansson.dk/?p=604" TargetMode="External"/><Relationship Id="rId51" Type="http://schemas.openxmlformats.org/officeDocument/2006/relationships/hyperlink" Target="http://nitens.org/taraborelli/cvtex" TargetMode="External"/><Relationship Id="rId66" Type="http://schemas.openxmlformats.org/officeDocument/2006/relationships/hyperlink" Target="http://www.rpi.edu/dept/arc/training/latex/resumes/" TargetMode="External"/><Relationship Id="rId55" Type="http://schemas.openxmlformats.org/officeDocument/2006/relationships/hyperlink" Target="http://www.tjansson.dk/?p=604" TargetMode="External"/><Relationship Id="rId34" Type="http://schemas.openxmlformats.org/officeDocument/2006/relationships/hyperlink" Target="http://tug.ctan.org/tex-archive/macros/latex/contrib/moderncv/" TargetMode="External"/><Relationship Id="rId81" Type="http://schemas.openxmlformats.org/officeDocument/2006/relationships/hyperlink" Target="http://people.debian.org/~dburrows/resume-cls.html" TargetMode="External"/><Relationship Id="rId40" Type="http://schemas.openxmlformats.org/officeDocument/2006/relationships/hyperlink" Target="http://tug.ctan.org/tex-archive/macros/latex/contrib/moderncv/" TargetMode="External"/><Relationship Id="rId36" Type="http://schemas.openxmlformats.org/officeDocument/2006/relationships/hyperlink" Target="http://tug.ctan.org/tex-archive/macros/latex/contrib/moderncv/" TargetMode="External"/><Relationship Id="rId125" Type="http://schemas.openxmlformats.org/officeDocument/2006/relationships/hyperlink" Target="http://www.volkerschatz.com/tex/tpacks.html#kpathsea" TargetMode="External"/><Relationship Id="rId76" Type="http://schemas.openxmlformats.org/officeDocument/2006/relationships/hyperlink" Target="http://www.rpi.edu/dept/arc/training/latex/resumes/" TargetMode="External"/><Relationship Id="rId8" Type="http://schemas.openxmlformats.org/officeDocument/2006/relationships/hyperlink" Target="http://www.google.com/url?q=http%3A%2F%2Fsicsr.ac.in&amp;sa=D&amp;sntz=1&amp;usg=AFQjCNF19Uj23ooHSwlbuzUsbchyKFOMSg" TargetMode="External"/><Relationship Id="rId65" Type="http://schemas.openxmlformats.org/officeDocument/2006/relationships/hyperlink" Target="http://www.rpi.edu/dept/arc/training/latex/resumes/" TargetMode="External"/><Relationship Id="rId67" Type="http://schemas.openxmlformats.org/officeDocument/2006/relationships/hyperlink" Target="http://www.rpi.edu/dept/arc/training/latex/resumes/" TargetMode="External"/><Relationship Id="rId37" Type="http://schemas.openxmlformats.org/officeDocument/2006/relationships/hyperlink" Target="http://tug.ctan.org/tex-archive/macros/latex/contrib/moderncv/" TargetMode="External"/><Relationship Id="rId110" Type="http://schemas.openxmlformats.org/officeDocument/2006/relationships/hyperlink" Target="http://hg.sdrclabs.in/change_agent" TargetMode="External"/><Relationship Id="rId113" Type="http://schemas.openxmlformats.org/officeDocument/2006/relationships/hyperlink" Target="http://hg.sdrclabs.in/change_agent" TargetMode="External"/><Relationship Id="rId12" Type="http://schemas.openxmlformats.org/officeDocument/2006/relationships/hyperlink" Target="http://linuxandfriends.com/2009/12/28/latex-resume-templates/" TargetMode="External"/><Relationship Id="rId108" Type="http://schemas.openxmlformats.org/officeDocument/2006/relationships/hyperlink" Target="http://hg.sdrclabs.in/change_agent" TargetMode="External"/><Relationship Id="rId3" Type="http://schemas.openxmlformats.org/officeDocument/2006/relationships/settings" Target="settings.xml"/><Relationship Id="rId123" Type="http://schemas.openxmlformats.org/officeDocument/2006/relationships/hyperlink" Target="http://www.volkerschatz.com/tex/tpacks.html#kpathsea" TargetMode="External"/><Relationship Id="rId26" Type="http://schemas.openxmlformats.org/officeDocument/2006/relationships/hyperlink" Target="http://tug.ctan.org/tex-archive/macros/latex/contrib/moderncv/" TargetMode="External"/><Relationship Id="rId100" Type="http://schemas.openxmlformats.org/officeDocument/2006/relationships/hyperlink" Target="http://www.tjansson.dk/?p=604" TargetMode="External"/><Relationship Id="rId11" Type="http://schemas.openxmlformats.org/officeDocument/2006/relationships/hyperlink" Target="http://linuxandfriends.com/2009/12/28/latex-resume-templates/" TargetMode="External"/><Relationship Id="rId68" Type="http://schemas.openxmlformats.org/officeDocument/2006/relationships/hyperlink" Target="http://www.rpi.edu/dept/arc/training/latex/resumes/" TargetMode="External"/><Relationship Id="rId115" Type="http://schemas.openxmlformats.org/officeDocument/2006/relationships/hyperlink" Target="http://www.volkerschatz.com/tex/tpacks.html#kpathsea" TargetMode="External"/><Relationship Id="rId16" Type="http://schemas.openxmlformats.org/officeDocument/2006/relationships/hyperlink" Target="http://linuxandfriends.com/2009/12/28/latex-resume-templates/" TargetMode="External"/><Relationship Id="rId33" Type="http://schemas.openxmlformats.org/officeDocument/2006/relationships/hyperlink" Target="http://tug.ctan.org/tex-archive/macros/latex/contrib/moderncv/" TargetMode="External"/><Relationship Id="rId91" Type="http://schemas.openxmlformats.org/officeDocument/2006/relationships/hyperlink" Target="http://people.debian.org/~dburrows/resume-cls.html" TargetMode="External"/><Relationship Id="rId93" Type="http://schemas.openxmlformats.org/officeDocument/2006/relationships/hyperlink" Target="http://people.debian.org/~dburrows/resume-cls.html" TargetMode="External"/><Relationship Id="rId131" Type="http://schemas.openxmlformats.org/officeDocument/2006/relationships/fontTable" Target="fontTable.xml"/><Relationship Id="rId78" Type="http://schemas.openxmlformats.org/officeDocument/2006/relationships/hyperlink" Target="http://www.rpi.edu/dept/arc/training/latex/resumes/" TargetMode="External"/><Relationship Id="rId15" Type="http://schemas.openxmlformats.org/officeDocument/2006/relationships/hyperlink" Target="http://linuxandfriends.com/2009/12/28/latex-resume-templates/" TargetMode="External"/><Relationship Id="rId21" Type="http://schemas.openxmlformats.org/officeDocument/2006/relationships/hyperlink" Target="http://linuxandfriends.com/2009/12/28/latex-resume-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3154</Words>
  <Characters>17978</Characters>
  <Application>Microsoft Macintosh Word</Application>
  <DocSecurity>0</DocSecurity>
  <Lines>149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Apoorva</cp:lastModifiedBy>
  <cp:revision>1</cp:revision>
  <dcterms:created xsi:type="dcterms:W3CDTF">2011-08-25T02:25:00Z</dcterms:created>
  <dcterms:modified xsi:type="dcterms:W3CDTF">2011-09-10T17:26:00Z</dcterms:modified>
</cp:coreProperties>
</file>